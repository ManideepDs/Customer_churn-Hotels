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74D66" w14:textId="0771C185" w:rsidR="008C5CBE" w:rsidRDefault="008C5CBE" w:rsidP="008C5CBE">
      <w:pPr>
        <w:ind w:left="7920"/>
        <w:jc w:val="center"/>
        <w:rPr>
          <w:b/>
          <w:bCs/>
          <w:sz w:val="72"/>
          <w:szCs w:val="72"/>
        </w:rPr>
      </w:pPr>
      <w:bookmarkStart w:id="0" w:name="_Hlk38974567"/>
      <w:bookmarkEnd w:id="0"/>
      <w:r>
        <w:rPr>
          <w:b/>
          <w:bCs/>
          <w:noProof/>
          <w:sz w:val="72"/>
          <w:szCs w:val="72"/>
        </w:rPr>
        <w:drawing>
          <wp:inline distT="0" distB="0" distL="0" distR="0" wp14:anchorId="3219C9BC" wp14:editId="06607FFC">
            <wp:extent cx="1136650" cy="1079818"/>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choolBlock-OutlineswithSyracuseUniversity_Oran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7329" cy="1099463"/>
                    </a:xfrm>
                    <a:prstGeom prst="rect">
                      <a:avLst/>
                    </a:prstGeom>
                  </pic:spPr>
                </pic:pic>
              </a:graphicData>
            </a:graphic>
          </wp:inline>
        </w:drawing>
      </w:r>
    </w:p>
    <w:p w14:paraId="4926D813" w14:textId="77777777" w:rsidR="008C5CBE" w:rsidRDefault="008C5CBE" w:rsidP="008C5CBE">
      <w:pPr>
        <w:jc w:val="center"/>
        <w:rPr>
          <w:b/>
          <w:bCs/>
          <w:sz w:val="72"/>
          <w:szCs w:val="72"/>
        </w:rPr>
      </w:pPr>
    </w:p>
    <w:p w14:paraId="7D7388BE" w14:textId="77777777" w:rsidR="008C5CBE" w:rsidRDefault="008C5CBE" w:rsidP="008C5CBE">
      <w:pPr>
        <w:jc w:val="center"/>
        <w:rPr>
          <w:b/>
          <w:bCs/>
          <w:sz w:val="72"/>
          <w:szCs w:val="72"/>
        </w:rPr>
      </w:pPr>
    </w:p>
    <w:p w14:paraId="614921B3" w14:textId="3AB8D7DE" w:rsidR="008C5CBE" w:rsidRPr="004853F9" w:rsidRDefault="008C5CBE" w:rsidP="008C5CBE">
      <w:pPr>
        <w:jc w:val="center"/>
        <w:rPr>
          <w:b/>
          <w:bCs/>
          <w:color w:val="0070C0"/>
          <w:sz w:val="52"/>
          <w:szCs w:val="52"/>
        </w:rPr>
      </w:pPr>
      <w:r w:rsidRPr="004853F9">
        <w:rPr>
          <w:b/>
          <w:bCs/>
          <w:color w:val="0070C0"/>
          <w:sz w:val="52"/>
          <w:szCs w:val="52"/>
        </w:rPr>
        <w:t>IST707</w:t>
      </w:r>
    </w:p>
    <w:p w14:paraId="603E3F1B" w14:textId="4E5B4A0E" w:rsidR="008C5CBE" w:rsidRPr="004853F9" w:rsidRDefault="008C5CBE" w:rsidP="008C5CBE">
      <w:pPr>
        <w:jc w:val="center"/>
        <w:rPr>
          <w:b/>
          <w:bCs/>
          <w:color w:val="0070C0"/>
          <w:sz w:val="52"/>
          <w:szCs w:val="52"/>
        </w:rPr>
      </w:pPr>
      <w:r w:rsidRPr="004853F9">
        <w:rPr>
          <w:b/>
          <w:bCs/>
          <w:color w:val="0070C0"/>
          <w:sz w:val="52"/>
          <w:szCs w:val="52"/>
        </w:rPr>
        <w:t>Final Project</w:t>
      </w:r>
    </w:p>
    <w:p w14:paraId="04A30260" w14:textId="1F34CBA3" w:rsidR="008C5CBE" w:rsidRPr="004853F9" w:rsidRDefault="008C5CBE" w:rsidP="008C5CBE">
      <w:pPr>
        <w:jc w:val="center"/>
        <w:rPr>
          <w:b/>
          <w:bCs/>
          <w:color w:val="0070C0"/>
          <w:sz w:val="52"/>
          <w:szCs w:val="52"/>
        </w:rPr>
      </w:pPr>
      <w:r w:rsidRPr="004853F9">
        <w:rPr>
          <w:b/>
          <w:bCs/>
          <w:color w:val="0070C0"/>
          <w:sz w:val="52"/>
          <w:szCs w:val="52"/>
        </w:rPr>
        <w:t>Customer Churn Prediction</w:t>
      </w:r>
    </w:p>
    <w:p w14:paraId="4774E9CE" w14:textId="6B3A6983" w:rsidR="008C5CBE" w:rsidRDefault="008C5CBE" w:rsidP="008C5CBE">
      <w:pPr>
        <w:jc w:val="center"/>
        <w:rPr>
          <w:b/>
          <w:bCs/>
          <w:sz w:val="72"/>
          <w:szCs w:val="72"/>
        </w:rPr>
      </w:pPr>
    </w:p>
    <w:p w14:paraId="0DD7645D" w14:textId="1827AF33" w:rsidR="008C5CBE" w:rsidRPr="008C5CBE" w:rsidRDefault="008C5CBE" w:rsidP="004853F9">
      <w:pPr>
        <w:ind w:left="7200"/>
        <w:jc w:val="center"/>
        <w:rPr>
          <w:b/>
          <w:bCs/>
          <w:sz w:val="32"/>
          <w:szCs w:val="32"/>
        </w:rPr>
      </w:pPr>
    </w:p>
    <w:p w14:paraId="3C3CD5FF" w14:textId="78465397" w:rsidR="009D5C79" w:rsidRDefault="004853F9" w:rsidP="008C5CBE">
      <w:pPr>
        <w:rPr>
          <w:b/>
          <w:bCs/>
          <w:sz w:val="32"/>
          <w:szCs w:val="32"/>
        </w:rPr>
      </w:pPr>
      <w:r w:rsidRPr="004853F9">
        <w:rPr>
          <w:b/>
          <w:bCs/>
          <w:noProof/>
          <w:sz w:val="32"/>
          <w:szCs w:val="32"/>
        </w:rPr>
        <mc:AlternateContent>
          <mc:Choice Requires="wps">
            <w:drawing>
              <wp:anchor distT="45720" distB="45720" distL="114300" distR="114300" simplePos="0" relativeHeight="251661312" behindDoc="0" locked="0" layoutInCell="1" allowOverlap="1" wp14:anchorId="4E812F7E" wp14:editId="7794D283">
                <wp:simplePos x="0" y="0"/>
                <wp:positionH relativeFrom="column">
                  <wp:posOffset>-547370</wp:posOffset>
                </wp:positionH>
                <wp:positionV relativeFrom="paragraph">
                  <wp:posOffset>1268730</wp:posOffset>
                </wp:positionV>
                <wp:extent cx="2360930" cy="1404620"/>
                <wp:effectExtent l="0" t="0" r="0" b="57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DA6036" w14:textId="0A31A513" w:rsidR="004853F9" w:rsidRPr="004853F9" w:rsidRDefault="004853F9" w:rsidP="004853F9">
                            <w:pPr>
                              <w:jc w:val="center"/>
                              <w:rPr>
                                <w:rStyle w:val="IntenseReference"/>
                                <w:sz w:val="32"/>
                                <w:szCs w:val="32"/>
                              </w:rPr>
                            </w:pPr>
                            <w:r w:rsidRPr="004853F9">
                              <w:rPr>
                                <w:rStyle w:val="IntenseReference"/>
                                <w:sz w:val="32"/>
                                <w:szCs w:val="32"/>
                              </w:rPr>
                              <w:t>Professor</w:t>
                            </w:r>
                          </w:p>
                          <w:p w14:paraId="2D968CD1" w14:textId="04B2FF0F" w:rsidR="004853F9" w:rsidRPr="004853F9" w:rsidRDefault="004853F9" w:rsidP="004853F9">
                            <w:pPr>
                              <w:jc w:val="center"/>
                              <w:rPr>
                                <w:rStyle w:val="IntenseReference"/>
                                <w:sz w:val="32"/>
                                <w:szCs w:val="32"/>
                              </w:rPr>
                            </w:pPr>
                            <w:r w:rsidRPr="004853F9">
                              <w:rPr>
                                <w:rStyle w:val="IntenseReference"/>
                                <w:sz w:val="32"/>
                                <w:szCs w:val="32"/>
                              </w:rPr>
                              <w:t xml:space="preserve">Jesse </w:t>
                            </w:r>
                            <w:r w:rsidR="00B9003D">
                              <w:rPr>
                                <w:rStyle w:val="IntenseReference"/>
                                <w:sz w:val="32"/>
                                <w:szCs w:val="32"/>
                              </w:rPr>
                              <w:t xml:space="preserve">L </w:t>
                            </w:r>
                            <w:r w:rsidRPr="004853F9">
                              <w:rPr>
                                <w:rStyle w:val="IntenseReference"/>
                                <w:sz w:val="32"/>
                                <w:szCs w:val="32"/>
                              </w:rPr>
                              <w:t>Cases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E812F7E" id="_x0000_t202" coordsize="21600,21600" o:spt="202" path="m,l,21600r21600,l21600,xe">
                <v:stroke joinstyle="miter"/>
                <v:path gradientshapeok="t" o:connecttype="rect"/>
              </v:shapetype>
              <v:shape id="Text Box 2" o:spid="_x0000_s1026" type="#_x0000_t202" style="position:absolute;margin-left:-43.1pt;margin-top:99.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" filled="f" stroked="f">
                <v:textbox style="mso-fit-shape-to-text:t">
                  <w:txbxContent>
                    <w:p w14:paraId="40DA6036" w14:textId="0A31A513" w:rsidR="004853F9" w:rsidRPr="004853F9" w:rsidRDefault="004853F9" w:rsidP="004853F9">
                      <w:pPr>
                        <w:jc w:val="center"/>
                        <w:rPr>
                          <w:rStyle w:val="IntenseReference"/>
                          <w:sz w:val="32"/>
                          <w:szCs w:val="32"/>
                        </w:rPr>
                      </w:pPr>
                      <w:r w:rsidRPr="004853F9">
                        <w:rPr>
                          <w:rStyle w:val="IntenseReference"/>
                          <w:sz w:val="32"/>
                          <w:szCs w:val="32"/>
                        </w:rPr>
                        <w:t>Professor</w:t>
                      </w:r>
                    </w:p>
                    <w:p w14:paraId="2D968CD1" w14:textId="04B2FF0F" w:rsidR="004853F9" w:rsidRPr="004853F9" w:rsidRDefault="004853F9" w:rsidP="004853F9">
                      <w:pPr>
                        <w:jc w:val="center"/>
                        <w:rPr>
                          <w:rStyle w:val="IntenseReference"/>
                          <w:sz w:val="32"/>
                          <w:szCs w:val="32"/>
                        </w:rPr>
                      </w:pPr>
                      <w:r w:rsidRPr="004853F9">
                        <w:rPr>
                          <w:rStyle w:val="IntenseReference"/>
                          <w:sz w:val="32"/>
                          <w:szCs w:val="32"/>
                        </w:rPr>
                        <w:t xml:space="preserve">Jesse </w:t>
                      </w:r>
                      <w:r w:rsidR="00B9003D">
                        <w:rPr>
                          <w:rStyle w:val="IntenseReference"/>
                          <w:sz w:val="32"/>
                          <w:szCs w:val="32"/>
                        </w:rPr>
                        <w:t xml:space="preserve">L </w:t>
                      </w:r>
                      <w:r w:rsidRPr="004853F9">
                        <w:rPr>
                          <w:rStyle w:val="IntenseReference"/>
                          <w:sz w:val="32"/>
                          <w:szCs w:val="32"/>
                        </w:rPr>
                        <w:t>Cases</w:t>
                      </w:r>
                    </w:p>
                  </w:txbxContent>
                </v:textbox>
                <w10:wrap type="square"/>
              </v:shape>
            </w:pict>
          </mc:Fallback>
        </mc:AlternateContent>
      </w:r>
    </w:p>
    <w:p w14:paraId="31DC4C33" w14:textId="77777777" w:rsidR="009D5C79" w:rsidRDefault="009D5C79" w:rsidP="008C5CBE">
      <w:pPr>
        <w:rPr>
          <w:b/>
          <w:bCs/>
          <w:sz w:val="32"/>
          <w:szCs w:val="32"/>
        </w:rPr>
      </w:pPr>
    </w:p>
    <w:p w14:paraId="75F06C62" w14:textId="77777777" w:rsidR="009D5C79" w:rsidRDefault="009D5C79" w:rsidP="008C5CBE">
      <w:pPr>
        <w:rPr>
          <w:b/>
          <w:bCs/>
          <w:sz w:val="32"/>
          <w:szCs w:val="32"/>
        </w:rPr>
      </w:pPr>
    </w:p>
    <w:p w14:paraId="3DA9901A" w14:textId="77777777" w:rsidR="009D5C79" w:rsidRDefault="009D5C79" w:rsidP="008C5CBE">
      <w:pPr>
        <w:rPr>
          <w:b/>
          <w:bCs/>
          <w:sz w:val="32"/>
          <w:szCs w:val="32"/>
        </w:rPr>
      </w:pPr>
    </w:p>
    <w:p w14:paraId="73ABEFB3" w14:textId="77777777" w:rsidR="009D5C79" w:rsidRDefault="009D5C79" w:rsidP="008C5CBE">
      <w:pPr>
        <w:rPr>
          <w:b/>
          <w:bCs/>
          <w:sz w:val="32"/>
          <w:szCs w:val="32"/>
        </w:rPr>
      </w:pPr>
    </w:p>
    <w:p w14:paraId="745F5675" w14:textId="3D01ADD5" w:rsidR="009D5C79" w:rsidRDefault="00B001AB" w:rsidP="008C5CBE">
      <w:pPr>
        <w:rPr>
          <w:b/>
          <w:bCs/>
          <w:sz w:val="32"/>
          <w:szCs w:val="32"/>
        </w:rPr>
      </w:pPr>
      <w:r w:rsidRPr="004853F9">
        <w:rPr>
          <w:b/>
          <w:bCs/>
          <w:noProof/>
          <w:sz w:val="32"/>
          <w:szCs w:val="32"/>
        </w:rPr>
        <mc:AlternateContent>
          <mc:Choice Requires="wps">
            <w:drawing>
              <wp:anchor distT="45720" distB="45720" distL="114300" distR="114300" simplePos="0" relativeHeight="251659264" behindDoc="0" locked="0" layoutInCell="1" allowOverlap="1" wp14:anchorId="6B6E512A" wp14:editId="3520FA3F">
                <wp:simplePos x="0" y="0"/>
                <wp:positionH relativeFrom="column">
                  <wp:posOffset>4304030</wp:posOffset>
                </wp:positionH>
                <wp:positionV relativeFrom="paragraph">
                  <wp:posOffset>2540</wp:posOffset>
                </wp:positionV>
                <wp:extent cx="236093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AD38DD" w14:textId="1ABA8983" w:rsidR="004853F9" w:rsidRPr="004853F9" w:rsidRDefault="004853F9" w:rsidP="004853F9">
                            <w:pPr>
                              <w:jc w:val="center"/>
                              <w:rPr>
                                <w:rStyle w:val="IntenseReference"/>
                                <w:sz w:val="32"/>
                                <w:szCs w:val="32"/>
                              </w:rPr>
                            </w:pPr>
                            <w:r w:rsidRPr="004853F9">
                              <w:rPr>
                                <w:rStyle w:val="IntenseReference"/>
                                <w:sz w:val="32"/>
                                <w:szCs w:val="32"/>
                              </w:rPr>
                              <w:t>Submitted by</w:t>
                            </w:r>
                          </w:p>
                          <w:p w14:paraId="013A1B1E" w14:textId="59AB9B92" w:rsidR="004853F9" w:rsidRPr="004853F9" w:rsidRDefault="004853F9" w:rsidP="004853F9">
                            <w:pPr>
                              <w:jc w:val="center"/>
                              <w:rPr>
                                <w:rStyle w:val="IntenseReference"/>
                                <w:sz w:val="32"/>
                                <w:szCs w:val="32"/>
                              </w:rPr>
                            </w:pPr>
                            <w:r w:rsidRPr="004853F9">
                              <w:rPr>
                                <w:rStyle w:val="IntenseReference"/>
                                <w:sz w:val="32"/>
                                <w:szCs w:val="32"/>
                              </w:rPr>
                              <w:t>Manideep Kannaiah</w:t>
                            </w:r>
                          </w:p>
                          <w:p w14:paraId="277C0E27" w14:textId="329FACF6" w:rsidR="004853F9" w:rsidRPr="004853F9" w:rsidRDefault="004853F9" w:rsidP="004853F9">
                            <w:pPr>
                              <w:jc w:val="center"/>
                              <w:rPr>
                                <w:rStyle w:val="IntenseReference"/>
                                <w:sz w:val="32"/>
                                <w:szCs w:val="32"/>
                              </w:rPr>
                            </w:pPr>
                            <w:r w:rsidRPr="004853F9">
                              <w:rPr>
                                <w:rStyle w:val="IntenseReference"/>
                                <w:sz w:val="32"/>
                                <w:szCs w:val="32"/>
                              </w:rPr>
                              <w:t>426693015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6E512A" id="_x0000_s1027" type="#_x0000_t202" style="position:absolute;margin-left:338.9pt;margin-top:.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" filled="f" stroked="f">
                <v:textbox style="mso-fit-shape-to-text:t">
                  <w:txbxContent>
                    <w:p w14:paraId="7FAD38DD" w14:textId="1ABA8983" w:rsidR="004853F9" w:rsidRPr="004853F9" w:rsidRDefault="004853F9" w:rsidP="004853F9">
                      <w:pPr>
                        <w:jc w:val="center"/>
                        <w:rPr>
                          <w:rStyle w:val="IntenseReference"/>
                          <w:sz w:val="32"/>
                          <w:szCs w:val="32"/>
                        </w:rPr>
                      </w:pPr>
                      <w:r w:rsidRPr="004853F9">
                        <w:rPr>
                          <w:rStyle w:val="IntenseReference"/>
                          <w:sz w:val="32"/>
                          <w:szCs w:val="32"/>
                        </w:rPr>
                        <w:t>Submitted by</w:t>
                      </w:r>
                    </w:p>
                    <w:p w14:paraId="013A1B1E" w14:textId="59AB9B92" w:rsidR="004853F9" w:rsidRPr="004853F9" w:rsidRDefault="004853F9" w:rsidP="004853F9">
                      <w:pPr>
                        <w:jc w:val="center"/>
                        <w:rPr>
                          <w:rStyle w:val="IntenseReference"/>
                          <w:sz w:val="32"/>
                          <w:szCs w:val="32"/>
                        </w:rPr>
                      </w:pPr>
                      <w:r w:rsidRPr="004853F9">
                        <w:rPr>
                          <w:rStyle w:val="IntenseReference"/>
                          <w:sz w:val="32"/>
                          <w:szCs w:val="32"/>
                        </w:rPr>
                        <w:t>Manideep Kannaiah</w:t>
                      </w:r>
                    </w:p>
                    <w:p w14:paraId="277C0E27" w14:textId="329FACF6" w:rsidR="004853F9" w:rsidRPr="004853F9" w:rsidRDefault="004853F9" w:rsidP="004853F9">
                      <w:pPr>
                        <w:jc w:val="center"/>
                        <w:rPr>
                          <w:rStyle w:val="IntenseReference"/>
                          <w:sz w:val="32"/>
                          <w:szCs w:val="32"/>
                        </w:rPr>
                      </w:pPr>
                      <w:r w:rsidRPr="004853F9">
                        <w:rPr>
                          <w:rStyle w:val="IntenseReference"/>
                          <w:sz w:val="32"/>
                          <w:szCs w:val="32"/>
                        </w:rPr>
                        <w:t>426693015</w:t>
                      </w:r>
                    </w:p>
                  </w:txbxContent>
                </v:textbox>
                <w10:wrap type="square"/>
              </v:shape>
            </w:pict>
          </mc:Fallback>
        </mc:AlternateContent>
      </w:r>
    </w:p>
    <w:p w14:paraId="65A023EA" w14:textId="77777777" w:rsidR="009D5C79" w:rsidRDefault="009D5C79" w:rsidP="008C5CBE">
      <w:pPr>
        <w:rPr>
          <w:b/>
          <w:bCs/>
          <w:sz w:val="32"/>
          <w:szCs w:val="32"/>
        </w:rPr>
      </w:pPr>
    </w:p>
    <w:p w14:paraId="3CFA4FF1" w14:textId="77777777" w:rsidR="009D5C79" w:rsidRDefault="009D5C79" w:rsidP="008C5CBE">
      <w:pPr>
        <w:rPr>
          <w:b/>
          <w:bCs/>
          <w:sz w:val="32"/>
          <w:szCs w:val="32"/>
        </w:rPr>
      </w:pPr>
    </w:p>
    <w:p w14:paraId="5B3D1499" w14:textId="77777777" w:rsidR="009D5C79" w:rsidRDefault="009D5C79" w:rsidP="008C5CBE">
      <w:pPr>
        <w:rPr>
          <w:b/>
          <w:bCs/>
          <w:sz w:val="32"/>
          <w:szCs w:val="32"/>
        </w:rPr>
      </w:pPr>
    </w:p>
    <w:p w14:paraId="6F9B062B" w14:textId="77777777" w:rsidR="009D5C79" w:rsidRDefault="009D5C79" w:rsidP="008C5CBE">
      <w:pPr>
        <w:rPr>
          <w:b/>
          <w:bCs/>
          <w:sz w:val="32"/>
          <w:szCs w:val="32"/>
        </w:rPr>
      </w:pPr>
    </w:p>
    <w:p w14:paraId="5FEC2D0F" w14:textId="77777777" w:rsidR="009D5C79" w:rsidRDefault="009D5C79" w:rsidP="008C5CBE">
      <w:pPr>
        <w:rPr>
          <w:b/>
          <w:bCs/>
          <w:sz w:val="32"/>
          <w:szCs w:val="32"/>
        </w:rPr>
      </w:pPr>
    </w:p>
    <w:p w14:paraId="700BDA5E" w14:textId="77777777" w:rsidR="009D5C79" w:rsidRDefault="009D5C79" w:rsidP="008C5CBE">
      <w:pPr>
        <w:rPr>
          <w:b/>
          <w:bCs/>
          <w:sz w:val="32"/>
          <w:szCs w:val="32"/>
        </w:rPr>
      </w:pPr>
    </w:p>
    <w:p w14:paraId="57E2F40A" w14:textId="77777777" w:rsidR="009D5C79" w:rsidRDefault="009D5C79" w:rsidP="008C5CBE">
      <w:pPr>
        <w:rPr>
          <w:b/>
          <w:bCs/>
          <w:sz w:val="32"/>
          <w:szCs w:val="32"/>
        </w:rPr>
      </w:pPr>
    </w:p>
    <w:p w14:paraId="2E3F6158" w14:textId="77777777" w:rsidR="009D5C79" w:rsidRDefault="009D5C79" w:rsidP="008C5CBE">
      <w:pPr>
        <w:rPr>
          <w:b/>
          <w:bCs/>
          <w:sz w:val="32"/>
          <w:szCs w:val="32"/>
        </w:rPr>
      </w:pPr>
    </w:p>
    <w:p w14:paraId="4671D1BF" w14:textId="77777777" w:rsidR="009D5C79" w:rsidRDefault="009D5C79" w:rsidP="008C5CBE">
      <w:pPr>
        <w:rPr>
          <w:b/>
          <w:bCs/>
          <w:sz w:val="32"/>
          <w:szCs w:val="32"/>
        </w:rPr>
      </w:pPr>
    </w:p>
    <w:p w14:paraId="684A9F48" w14:textId="77777777" w:rsidR="009D5C79" w:rsidRDefault="009D5C79" w:rsidP="008C5CBE">
      <w:pPr>
        <w:rPr>
          <w:b/>
          <w:bCs/>
          <w:sz w:val="32"/>
          <w:szCs w:val="32"/>
        </w:rPr>
      </w:pPr>
    </w:p>
    <w:p w14:paraId="2E37E9F3" w14:textId="491092D4" w:rsidR="008C5CBE" w:rsidRPr="009D5C79" w:rsidRDefault="008C5CBE" w:rsidP="008C5CBE">
      <w:pPr>
        <w:rPr>
          <w:b/>
          <w:bCs/>
          <w:sz w:val="32"/>
          <w:szCs w:val="32"/>
        </w:rPr>
      </w:pPr>
      <w:r w:rsidRPr="0005436F">
        <w:rPr>
          <w:b/>
          <w:bCs/>
          <w:color w:val="0070C0"/>
          <w:sz w:val="24"/>
          <w:szCs w:val="24"/>
        </w:rPr>
        <w:lastRenderedPageBreak/>
        <w:t>Introduction</w:t>
      </w:r>
      <w:r w:rsidR="002C304A" w:rsidRPr="0005436F">
        <w:rPr>
          <w:b/>
          <w:bCs/>
          <w:color w:val="0070C0"/>
          <w:sz w:val="24"/>
          <w:szCs w:val="24"/>
        </w:rPr>
        <w:t xml:space="preserve"> / Problem Statement</w:t>
      </w:r>
    </w:p>
    <w:p w14:paraId="3216D3D7" w14:textId="77777777" w:rsidR="008C5CBE" w:rsidRPr="00BD04F5" w:rsidRDefault="008C5CBE" w:rsidP="008C5CBE">
      <w:pPr>
        <w:ind w:firstLine="720"/>
        <w:rPr>
          <w:rFonts w:cstheme="minorHAnsi"/>
          <w:sz w:val="24"/>
          <w:szCs w:val="24"/>
        </w:rPr>
      </w:pPr>
      <w:r w:rsidRPr="00BD04F5">
        <w:rPr>
          <w:rFonts w:cstheme="minorHAnsi"/>
          <w:sz w:val="24"/>
          <w:szCs w:val="24"/>
        </w:rPr>
        <w:t xml:space="preserve">Resorts/Hotels cannot expect all customers who book a room to visit. Few of them either cancel the booking or don't show up. Such a scenario not only blocks the revenue to hotels but hinders them from offering a booking to a customer who can visit. If we study the patterns of customer behavior in the past-bookings and predict the number of customers who would cancel the booking on a </w:t>
      </w:r>
      <w:proofErr w:type="gramStart"/>
      <w:r w:rsidRPr="00BD04F5">
        <w:rPr>
          <w:rFonts w:cstheme="minorHAnsi"/>
          <w:sz w:val="24"/>
          <w:szCs w:val="24"/>
        </w:rPr>
        <w:t>particular day</w:t>
      </w:r>
      <w:proofErr w:type="gramEnd"/>
      <w:r w:rsidRPr="00BD04F5">
        <w:rPr>
          <w:rFonts w:cstheme="minorHAnsi"/>
          <w:sz w:val="24"/>
          <w:szCs w:val="24"/>
        </w:rPr>
        <w:t>, then we can oversell the rooms and make up for cancellations/No-show.</w:t>
      </w:r>
    </w:p>
    <w:p w14:paraId="30C99A4D" w14:textId="77777777" w:rsidR="008C5CBE" w:rsidRDefault="008C5CBE" w:rsidP="008C5CBE">
      <w:pPr>
        <w:rPr>
          <w:rFonts w:cstheme="minorHAnsi"/>
          <w:sz w:val="24"/>
          <w:szCs w:val="24"/>
        </w:rPr>
      </w:pPr>
    </w:p>
    <w:p w14:paraId="4131427B" w14:textId="61B071F4" w:rsidR="008C5CBE" w:rsidRPr="00BD04F5" w:rsidRDefault="008C5CBE" w:rsidP="008C5CBE">
      <w:pPr>
        <w:rPr>
          <w:b/>
          <w:bCs/>
          <w:sz w:val="24"/>
          <w:szCs w:val="24"/>
        </w:rPr>
      </w:pPr>
      <w:r w:rsidRPr="0005436F">
        <w:rPr>
          <w:b/>
          <w:bCs/>
          <w:color w:val="0070C0"/>
          <w:sz w:val="24"/>
          <w:szCs w:val="24"/>
        </w:rPr>
        <w:t>Dataset</w:t>
      </w:r>
    </w:p>
    <w:p w14:paraId="0A347C92" w14:textId="77777777" w:rsidR="002C304A" w:rsidRDefault="008C5CBE" w:rsidP="008C5CBE">
      <w:pPr>
        <w:ind w:firstLine="720"/>
        <w:rPr>
          <w:rFonts w:cstheme="minorHAnsi"/>
          <w:sz w:val="24"/>
          <w:szCs w:val="24"/>
        </w:rPr>
      </w:pPr>
      <w:r w:rsidRPr="00BD04F5">
        <w:rPr>
          <w:rFonts w:cstheme="minorHAnsi"/>
          <w:sz w:val="24"/>
          <w:szCs w:val="24"/>
        </w:rPr>
        <w:t xml:space="preserve">The dataset is extracted from an </w:t>
      </w:r>
      <w:hyperlink r:id="rId10" w:history="1">
        <w:r w:rsidRPr="00BD04F5">
          <w:rPr>
            <w:rStyle w:val="Hyperlink"/>
            <w:rFonts w:cstheme="minorHAnsi"/>
            <w:sz w:val="24"/>
            <w:szCs w:val="24"/>
          </w:rPr>
          <w:t>article</w:t>
        </w:r>
      </w:hyperlink>
      <w:r w:rsidRPr="00BD04F5">
        <w:rPr>
          <w:rStyle w:val="Hyperlink"/>
          <w:rFonts w:cstheme="minorHAnsi"/>
          <w:sz w:val="24"/>
          <w:szCs w:val="24"/>
        </w:rPr>
        <w:t xml:space="preserve"> written by Nuno Antonio, Ana Almeida, and Luis Nunes for Data in Brief, Volume 22, February 2019</w:t>
      </w:r>
      <w:r w:rsidRPr="00BD04F5">
        <w:rPr>
          <w:rFonts w:cstheme="minorHAnsi"/>
          <w:sz w:val="24"/>
          <w:szCs w:val="24"/>
        </w:rPr>
        <w:t>. The data set has 119</w:t>
      </w:r>
      <w:r w:rsidR="002C304A">
        <w:rPr>
          <w:rFonts w:cstheme="minorHAnsi"/>
          <w:sz w:val="24"/>
          <w:szCs w:val="24"/>
        </w:rPr>
        <w:t>,</w:t>
      </w:r>
      <w:r w:rsidRPr="00BD04F5">
        <w:rPr>
          <w:rFonts w:cstheme="minorHAnsi"/>
          <w:sz w:val="24"/>
          <w:szCs w:val="24"/>
        </w:rPr>
        <w:t xml:space="preserve">390 observations of two types of hotels – Resort hotels (H1) and City Hotel (H2). Each observation has 31 attributes. All data pertaining to customer or hotel identification are removed from this data set due to privacy concerns. </w:t>
      </w:r>
    </w:p>
    <w:p w14:paraId="19D03F9A" w14:textId="19823CCF" w:rsidR="008C5CBE" w:rsidRDefault="002C304A" w:rsidP="008C5CBE">
      <w:pPr>
        <w:ind w:firstLine="720"/>
        <w:rPr>
          <w:rFonts w:cstheme="minorHAnsi"/>
          <w:sz w:val="24"/>
          <w:szCs w:val="24"/>
        </w:rPr>
      </w:pPr>
      <w:r>
        <w:rPr>
          <w:rFonts w:cstheme="minorHAnsi"/>
          <w:sz w:val="24"/>
          <w:szCs w:val="24"/>
        </w:rPr>
        <w:t xml:space="preserve">Building </w:t>
      </w:r>
      <w:r w:rsidR="00E86750">
        <w:rPr>
          <w:rFonts w:cstheme="minorHAnsi"/>
          <w:sz w:val="24"/>
          <w:szCs w:val="24"/>
        </w:rPr>
        <w:t xml:space="preserve">a </w:t>
      </w:r>
      <w:r>
        <w:rPr>
          <w:rFonts w:cstheme="minorHAnsi"/>
          <w:sz w:val="24"/>
          <w:szCs w:val="24"/>
        </w:rPr>
        <w:t xml:space="preserve">machine learning </w:t>
      </w:r>
      <w:r w:rsidR="00E86750">
        <w:rPr>
          <w:rFonts w:cstheme="minorHAnsi"/>
          <w:sz w:val="24"/>
          <w:szCs w:val="24"/>
        </w:rPr>
        <w:t xml:space="preserve">model </w:t>
      </w:r>
      <w:r>
        <w:rPr>
          <w:rFonts w:cstheme="minorHAnsi"/>
          <w:sz w:val="24"/>
          <w:szCs w:val="24"/>
        </w:rPr>
        <w:t xml:space="preserve">on 119,390 observations </w:t>
      </w:r>
      <w:r w:rsidR="00E86750">
        <w:rPr>
          <w:rFonts w:cstheme="minorHAnsi"/>
          <w:sz w:val="24"/>
          <w:szCs w:val="24"/>
        </w:rPr>
        <w:t>would create h</w:t>
      </w:r>
      <w:r>
        <w:rPr>
          <w:rFonts w:cstheme="minorHAnsi"/>
          <w:sz w:val="24"/>
          <w:szCs w:val="24"/>
        </w:rPr>
        <w:t>uge</w:t>
      </w:r>
      <w:r w:rsidR="008C5CBE" w:rsidRPr="00BD04F5">
        <w:rPr>
          <w:rFonts w:cstheme="minorHAnsi"/>
          <w:sz w:val="24"/>
          <w:szCs w:val="24"/>
        </w:rPr>
        <w:t xml:space="preserve"> computational overhead</w:t>
      </w:r>
      <w:r w:rsidR="00E86750">
        <w:rPr>
          <w:rFonts w:cstheme="minorHAnsi"/>
          <w:sz w:val="24"/>
          <w:szCs w:val="24"/>
        </w:rPr>
        <w:t xml:space="preserve"> especially while tuning the models. To avoid this, we considered only City Hotels(H2) data set that has</w:t>
      </w:r>
      <w:r w:rsidR="008C5CBE" w:rsidRPr="00BD04F5">
        <w:rPr>
          <w:rFonts w:cstheme="minorHAnsi"/>
          <w:sz w:val="24"/>
          <w:szCs w:val="24"/>
        </w:rPr>
        <w:t xml:space="preserve"> 79</w:t>
      </w:r>
      <w:r w:rsidR="00E86750">
        <w:rPr>
          <w:rFonts w:cstheme="minorHAnsi"/>
          <w:sz w:val="24"/>
          <w:szCs w:val="24"/>
        </w:rPr>
        <w:t>,</w:t>
      </w:r>
      <w:r w:rsidR="008C5CBE" w:rsidRPr="00BD04F5">
        <w:rPr>
          <w:rFonts w:cstheme="minorHAnsi"/>
          <w:sz w:val="24"/>
          <w:szCs w:val="24"/>
        </w:rPr>
        <w:t xml:space="preserve">326 observations </w:t>
      </w:r>
      <w:r w:rsidR="00E86750">
        <w:rPr>
          <w:rFonts w:cstheme="minorHAnsi"/>
          <w:sz w:val="24"/>
          <w:szCs w:val="24"/>
        </w:rPr>
        <w:t xml:space="preserve">for analysis. All data pertaining to Resort hotels </w:t>
      </w:r>
      <w:r w:rsidR="006D08E8">
        <w:rPr>
          <w:rFonts w:cstheme="minorHAnsi"/>
          <w:sz w:val="24"/>
          <w:szCs w:val="24"/>
        </w:rPr>
        <w:t>are</w:t>
      </w:r>
      <w:r w:rsidR="00E86750">
        <w:rPr>
          <w:rFonts w:cstheme="minorHAnsi"/>
          <w:sz w:val="24"/>
          <w:szCs w:val="24"/>
        </w:rPr>
        <w:t xml:space="preserve"> excluded</w:t>
      </w:r>
      <w:r w:rsidR="00573D11">
        <w:rPr>
          <w:rFonts w:cstheme="minorHAnsi"/>
          <w:sz w:val="24"/>
          <w:szCs w:val="24"/>
        </w:rPr>
        <w:t xml:space="preserve"> from </w:t>
      </w:r>
      <w:r w:rsidR="0034581D">
        <w:rPr>
          <w:rFonts w:cstheme="minorHAnsi"/>
          <w:sz w:val="24"/>
          <w:szCs w:val="24"/>
        </w:rPr>
        <w:t xml:space="preserve">the </w:t>
      </w:r>
      <w:r w:rsidR="00573D11">
        <w:rPr>
          <w:rFonts w:cstheme="minorHAnsi"/>
          <w:sz w:val="24"/>
          <w:szCs w:val="24"/>
        </w:rPr>
        <w:t>analysis</w:t>
      </w:r>
      <w:r w:rsidR="00E86750">
        <w:rPr>
          <w:rFonts w:cstheme="minorHAnsi"/>
          <w:sz w:val="24"/>
          <w:szCs w:val="24"/>
        </w:rPr>
        <w:t>.</w:t>
      </w:r>
    </w:p>
    <w:p w14:paraId="5D48192A" w14:textId="31FA414B" w:rsidR="00E86750" w:rsidRDefault="00E86750" w:rsidP="00E86750">
      <w:pPr>
        <w:rPr>
          <w:rFonts w:cstheme="minorHAnsi"/>
          <w:sz w:val="24"/>
          <w:szCs w:val="24"/>
        </w:rPr>
      </w:pPr>
    </w:p>
    <w:p w14:paraId="3368E6F9" w14:textId="0906B73E" w:rsidR="00A9204E" w:rsidRDefault="00E86750">
      <w:pPr>
        <w:rPr>
          <w:b/>
          <w:bCs/>
          <w:sz w:val="24"/>
          <w:szCs w:val="24"/>
        </w:rPr>
      </w:pPr>
      <w:r w:rsidRPr="0005436F">
        <w:rPr>
          <w:b/>
          <w:bCs/>
          <w:color w:val="0070C0"/>
          <w:sz w:val="24"/>
          <w:szCs w:val="24"/>
        </w:rPr>
        <w:t>Data cleaning</w:t>
      </w:r>
    </w:p>
    <w:p w14:paraId="18426982" w14:textId="3734C4DC" w:rsidR="001B2FD2" w:rsidRPr="00412BF9" w:rsidRDefault="001B2FD2" w:rsidP="001B2FD2">
      <w:pPr>
        <w:pStyle w:val="ListParagraph"/>
        <w:numPr>
          <w:ilvl w:val="0"/>
          <w:numId w:val="24"/>
        </w:numPr>
        <w:rPr>
          <w:b/>
          <w:bCs/>
          <w:sz w:val="24"/>
          <w:szCs w:val="24"/>
        </w:rPr>
      </w:pPr>
      <w:r w:rsidRPr="00412BF9">
        <w:rPr>
          <w:sz w:val="24"/>
          <w:szCs w:val="24"/>
        </w:rPr>
        <w:t xml:space="preserve">The column </w:t>
      </w:r>
      <w:proofErr w:type="spellStart"/>
      <w:r w:rsidRPr="00412BF9">
        <w:rPr>
          <w:sz w:val="24"/>
          <w:szCs w:val="24"/>
        </w:rPr>
        <w:t>IsCanceled</w:t>
      </w:r>
      <w:proofErr w:type="spellEnd"/>
      <w:r w:rsidRPr="00412BF9">
        <w:rPr>
          <w:sz w:val="24"/>
          <w:szCs w:val="24"/>
        </w:rPr>
        <w:t xml:space="preserve"> is our target Variable. It is of type numeric and therefore converted to factor. The same operation is done on the column </w:t>
      </w:r>
      <w:proofErr w:type="spellStart"/>
      <w:r w:rsidRPr="00412BF9">
        <w:rPr>
          <w:sz w:val="24"/>
          <w:szCs w:val="24"/>
        </w:rPr>
        <w:t>IsRepeated</w:t>
      </w:r>
      <w:proofErr w:type="spellEnd"/>
      <w:r>
        <w:rPr>
          <w:sz w:val="24"/>
          <w:szCs w:val="24"/>
        </w:rPr>
        <w:t xml:space="preserve"> - </w:t>
      </w:r>
      <w:r w:rsidRPr="001B2FD2">
        <w:rPr>
          <w:sz w:val="24"/>
          <w:szCs w:val="24"/>
        </w:rPr>
        <w:t>indicat</w:t>
      </w:r>
      <w:r>
        <w:rPr>
          <w:sz w:val="24"/>
          <w:szCs w:val="24"/>
        </w:rPr>
        <w:t>es</w:t>
      </w:r>
      <w:r w:rsidRPr="001B2FD2">
        <w:rPr>
          <w:sz w:val="24"/>
          <w:szCs w:val="24"/>
        </w:rPr>
        <w:t xml:space="preserve"> if the booking name was from a repeated guest (1) or not (0</w:t>
      </w:r>
      <w:proofErr w:type="gramStart"/>
      <w:r w:rsidRPr="001B2FD2">
        <w:rPr>
          <w:sz w:val="24"/>
          <w:szCs w:val="24"/>
        </w:rPr>
        <w:t>)</w:t>
      </w:r>
      <w:r>
        <w:rPr>
          <w:sz w:val="24"/>
          <w:szCs w:val="24"/>
        </w:rPr>
        <w:t xml:space="preserve"> .</w:t>
      </w:r>
      <w:proofErr w:type="gramEnd"/>
    </w:p>
    <w:p w14:paraId="2630BF41" w14:textId="3C978EB6" w:rsidR="001B2FD2" w:rsidRPr="00412BF9" w:rsidRDefault="00A86C3B" w:rsidP="00BB0833">
      <w:pPr>
        <w:pStyle w:val="ListParagraph"/>
        <w:numPr>
          <w:ilvl w:val="0"/>
          <w:numId w:val="24"/>
        </w:numPr>
        <w:jc w:val="both"/>
      </w:pPr>
      <w:r>
        <w:rPr>
          <w:noProof/>
        </w:rPr>
        <mc:AlternateContent>
          <mc:Choice Requires="wps">
            <w:drawing>
              <wp:anchor distT="45720" distB="45720" distL="114300" distR="114300" simplePos="0" relativeHeight="251665408" behindDoc="0" locked="0" layoutInCell="1" allowOverlap="1" wp14:anchorId="24B5BE07" wp14:editId="1619B5B4">
                <wp:simplePos x="0" y="0"/>
                <wp:positionH relativeFrom="margin">
                  <wp:align>right</wp:align>
                </wp:positionH>
                <wp:positionV relativeFrom="paragraph">
                  <wp:posOffset>102870</wp:posOffset>
                </wp:positionV>
                <wp:extent cx="2360930" cy="1771650"/>
                <wp:effectExtent l="0" t="0" r="2286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71650"/>
                        </a:xfrm>
                        <a:prstGeom prst="rect">
                          <a:avLst/>
                        </a:prstGeom>
                        <a:solidFill>
                          <a:srgbClr val="FFFFFF"/>
                        </a:solidFill>
                        <a:ln w="9525">
                          <a:solidFill>
                            <a:srgbClr val="000000"/>
                          </a:solidFill>
                          <a:miter lim="800000"/>
                          <a:headEnd/>
                          <a:tailEnd/>
                        </a:ln>
                      </wps:spPr>
                      <wps:txbx>
                        <w:txbxContent>
                          <w:p w14:paraId="700CAE64" w14:textId="70C76727" w:rsidR="00A86C3B" w:rsidRDefault="00A86C3B">
                            <w:r>
                              <w:rPr>
                                <w:noProof/>
                              </w:rPr>
                              <w:drawing>
                                <wp:inline distT="0" distB="0" distL="0" distR="0" wp14:anchorId="2682E250" wp14:editId="5DE0AA61">
                                  <wp:extent cx="216174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0226" cy="149173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B5BE07" id="_x0000_s1028" type="#_x0000_t202" style="position:absolute;left:0;text-align:left;margin-left:134.7pt;margin-top:8.1pt;width:185.9pt;height:139.5pt;z-index:25166540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">
                <v:textbox>
                  <w:txbxContent>
                    <w:p w14:paraId="700CAE64" w14:textId="70C76727" w:rsidR="00A86C3B" w:rsidRDefault="00A86C3B">
                      <w:r>
                        <w:rPr>
                          <w:noProof/>
                        </w:rPr>
                        <w:drawing>
                          <wp:inline distT="0" distB="0" distL="0" distR="0" wp14:anchorId="2682E250" wp14:editId="5DE0AA61">
                            <wp:extent cx="216174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0226" cy="1491733"/>
                                    </a:xfrm>
                                    <a:prstGeom prst="rect">
                                      <a:avLst/>
                                    </a:prstGeom>
                                    <a:noFill/>
                                    <a:ln>
                                      <a:noFill/>
                                    </a:ln>
                                  </pic:spPr>
                                </pic:pic>
                              </a:graphicData>
                            </a:graphic>
                          </wp:inline>
                        </w:drawing>
                      </w:r>
                    </w:p>
                  </w:txbxContent>
                </v:textbox>
                <w10:wrap type="square" anchorx="margin"/>
              </v:shape>
            </w:pict>
          </mc:Fallback>
        </mc:AlternateContent>
      </w:r>
      <w:r w:rsidR="001B2FD2" w:rsidRPr="00412BF9">
        <w:rPr>
          <w:sz w:val="24"/>
          <w:szCs w:val="24"/>
        </w:rPr>
        <w:t xml:space="preserve">The columns </w:t>
      </w:r>
      <w:proofErr w:type="spellStart"/>
      <w:r w:rsidR="001B2FD2" w:rsidRPr="00412BF9">
        <w:rPr>
          <w:sz w:val="24"/>
          <w:szCs w:val="24"/>
        </w:rPr>
        <w:t>assignedRoomType</w:t>
      </w:r>
      <w:proofErr w:type="spellEnd"/>
      <w:r w:rsidR="001B2FD2" w:rsidRPr="00412BF9">
        <w:rPr>
          <w:sz w:val="24"/>
          <w:szCs w:val="24"/>
        </w:rPr>
        <w:t xml:space="preserve"> and </w:t>
      </w:r>
      <w:proofErr w:type="spellStart"/>
      <w:r w:rsidR="001B2FD2" w:rsidRPr="00412BF9">
        <w:rPr>
          <w:sz w:val="24"/>
          <w:szCs w:val="24"/>
        </w:rPr>
        <w:t>reservedRoomType</w:t>
      </w:r>
      <w:proofErr w:type="spellEnd"/>
      <w:r w:rsidR="001B2FD2" w:rsidRPr="00412BF9">
        <w:rPr>
          <w:sz w:val="24"/>
          <w:szCs w:val="24"/>
        </w:rPr>
        <w:t xml:space="preserve"> contain </w:t>
      </w:r>
      <w:r w:rsidR="001B2FD2">
        <w:rPr>
          <w:sz w:val="24"/>
          <w:szCs w:val="24"/>
        </w:rPr>
        <w:t xml:space="preserve">7 </w:t>
      </w:r>
      <w:r w:rsidR="001B2FD2" w:rsidRPr="00412BF9">
        <w:rPr>
          <w:sz w:val="24"/>
          <w:szCs w:val="24"/>
        </w:rPr>
        <w:t>factor levels</w:t>
      </w:r>
      <w:r w:rsidR="001B2FD2">
        <w:rPr>
          <w:sz w:val="24"/>
          <w:szCs w:val="24"/>
        </w:rPr>
        <w:t xml:space="preserve"> each</w:t>
      </w:r>
      <w:r w:rsidR="001B2FD2" w:rsidRPr="00412BF9">
        <w:rPr>
          <w:sz w:val="24"/>
          <w:szCs w:val="24"/>
        </w:rPr>
        <w:t xml:space="preserve">. </w:t>
      </w:r>
      <w:r w:rsidR="001B2FD2">
        <w:rPr>
          <w:sz w:val="24"/>
          <w:szCs w:val="24"/>
        </w:rPr>
        <w:t xml:space="preserve">Most of times the customers got </w:t>
      </w:r>
      <w:r w:rsidR="003C4D52">
        <w:rPr>
          <w:sz w:val="24"/>
          <w:szCs w:val="24"/>
        </w:rPr>
        <w:t xml:space="preserve">the </w:t>
      </w:r>
      <w:r w:rsidR="001B2FD2">
        <w:rPr>
          <w:sz w:val="24"/>
          <w:szCs w:val="24"/>
        </w:rPr>
        <w:t>room of their choice. Also,</w:t>
      </w:r>
      <w:r w:rsidR="00BB0833">
        <w:rPr>
          <w:sz w:val="24"/>
          <w:szCs w:val="24"/>
        </w:rPr>
        <w:t xml:space="preserve"> the </w:t>
      </w:r>
      <w:r w:rsidR="006D3EC7">
        <w:rPr>
          <w:sz w:val="24"/>
          <w:szCs w:val="24"/>
        </w:rPr>
        <w:t>adjacent plot</w:t>
      </w:r>
      <w:r w:rsidR="001B2FD2">
        <w:rPr>
          <w:sz w:val="24"/>
          <w:szCs w:val="24"/>
        </w:rPr>
        <w:t xml:space="preserve"> </w:t>
      </w:r>
      <w:r w:rsidR="006D3EC7">
        <w:rPr>
          <w:sz w:val="24"/>
          <w:szCs w:val="24"/>
        </w:rPr>
        <w:t>suggests</w:t>
      </w:r>
      <w:r w:rsidR="001B2FD2">
        <w:rPr>
          <w:sz w:val="24"/>
          <w:szCs w:val="24"/>
        </w:rPr>
        <w:t xml:space="preserve"> that assigning the customer with a different room type doesn’t have any effect on cancellation. (Cancellation rate in this scenario is almost negligible.) These two columns are decomposed into a single of </w:t>
      </w:r>
      <w:proofErr w:type="spellStart"/>
      <w:r w:rsidR="001B2FD2">
        <w:rPr>
          <w:sz w:val="24"/>
          <w:szCs w:val="24"/>
        </w:rPr>
        <w:t>RoomOfChoice</w:t>
      </w:r>
      <w:proofErr w:type="spellEnd"/>
      <w:r w:rsidR="001B2FD2">
        <w:rPr>
          <w:sz w:val="24"/>
          <w:szCs w:val="24"/>
        </w:rPr>
        <w:t xml:space="preserve"> which has value 1 if the above two columns contain same value and zero otherwise.</w:t>
      </w:r>
    </w:p>
    <w:p w14:paraId="3725F85B" w14:textId="0E9B6958" w:rsidR="001B2FD2" w:rsidRPr="0050678E" w:rsidRDefault="001B2FD2" w:rsidP="001B2FD2">
      <w:pPr>
        <w:pStyle w:val="ListParagraph"/>
        <w:numPr>
          <w:ilvl w:val="0"/>
          <w:numId w:val="24"/>
        </w:numPr>
        <w:rPr>
          <w:sz w:val="24"/>
          <w:szCs w:val="24"/>
        </w:rPr>
      </w:pPr>
      <w:r w:rsidRPr="0050678E">
        <w:rPr>
          <w:sz w:val="24"/>
          <w:szCs w:val="24"/>
        </w:rPr>
        <w:t xml:space="preserve">The column </w:t>
      </w:r>
      <w:proofErr w:type="spellStart"/>
      <w:r w:rsidRPr="0050678E">
        <w:rPr>
          <w:sz w:val="24"/>
          <w:szCs w:val="24"/>
        </w:rPr>
        <w:t>ReservationStatus</w:t>
      </w:r>
      <w:proofErr w:type="spellEnd"/>
      <w:r w:rsidRPr="0050678E">
        <w:rPr>
          <w:sz w:val="24"/>
          <w:szCs w:val="24"/>
        </w:rPr>
        <w:t xml:space="preserve"> provide</w:t>
      </w:r>
      <w:r w:rsidR="00F12229">
        <w:rPr>
          <w:sz w:val="24"/>
          <w:szCs w:val="24"/>
        </w:rPr>
        <w:t>s</w:t>
      </w:r>
      <w:r w:rsidRPr="0050678E">
        <w:rPr>
          <w:sz w:val="24"/>
          <w:szCs w:val="24"/>
        </w:rPr>
        <w:t xml:space="preserve"> similar information that the column </w:t>
      </w:r>
      <w:proofErr w:type="spellStart"/>
      <w:r w:rsidRPr="0050678E">
        <w:rPr>
          <w:sz w:val="24"/>
          <w:szCs w:val="24"/>
        </w:rPr>
        <w:t>IsCanceled</w:t>
      </w:r>
      <w:proofErr w:type="spellEnd"/>
      <w:r w:rsidRPr="0050678E">
        <w:rPr>
          <w:sz w:val="24"/>
          <w:szCs w:val="24"/>
        </w:rPr>
        <w:t xml:space="preserve"> provide and so removed from </w:t>
      </w:r>
      <w:r w:rsidR="00F12229">
        <w:rPr>
          <w:sz w:val="24"/>
          <w:szCs w:val="24"/>
        </w:rPr>
        <w:t xml:space="preserve">the </w:t>
      </w:r>
      <w:r w:rsidRPr="0050678E">
        <w:rPr>
          <w:sz w:val="24"/>
          <w:szCs w:val="24"/>
        </w:rPr>
        <w:t>analysis.</w:t>
      </w:r>
    </w:p>
    <w:p w14:paraId="46B5896F" w14:textId="77777777" w:rsidR="001B2FD2" w:rsidRPr="0050678E" w:rsidRDefault="001B2FD2" w:rsidP="001B2FD2">
      <w:pPr>
        <w:pStyle w:val="ListParagraph"/>
        <w:numPr>
          <w:ilvl w:val="0"/>
          <w:numId w:val="24"/>
        </w:numPr>
        <w:rPr>
          <w:sz w:val="24"/>
          <w:szCs w:val="24"/>
        </w:rPr>
      </w:pPr>
      <w:r w:rsidRPr="0050678E">
        <w:rPr>
          <w:sz w:val="24"/>
          <w:szCs w:val="24"/>
        </w:rPr>
        <w:t xml:space="preserve">The other time series columns like </w:t>
      </w:r>
      <w:proofErr w:type="spellStart"/>
      <w:r w:rsidRPr="0050678E">
        <w:rPr>
          <w:sz w:val="24"/>
          <w:szCs w:val="24"/>
        </w:rPr>
        <w:t>ArrivalDateYear</w:t>
      </w:r>
      <w:proofErr w:type="spellEnd"/>
      <w:r w:rsidRPr="0050678E">
        <w:rPr>
          <w:sz w:val="24"/>
          <w:szCs w:val="24"/>
        </w:rPr>
        <w:t xml:space="preserve">, </w:t>
      </w:r>
      <w:proofErr w:type="spellStart"/>
      <w:r w:rsidRPr="0050678E">
        <w:rPr>
          <w:sz w:val="24"/>
          <w:szCs w:val="24"/>
        </w:rPr>
        <w:t>ArrivalDateMonth</w:t>
      </w:r>
      <w:proofErr w:type="spellEnd"/>
      <w:r w:rsidRPr="0050678E">
        <w:rPr>
          <w:sz w:val="24"/>
          <w:szCs w:val="24"/>
        </w:rPr>
        <w:t xml:space="preserve">, </w:t>
      </w:r>
      <w:proofErr w:type="spellStart"/>
      <w:r w:rsidRPr="0050678E">
        <w:rPr>
          <w:sz w:val="24"/>
          <w:szCs w:val="24"/>
        </w:rPr>
        <w:t>ArrivalDateDayOfMonth</w:t>
      </w:r>
      <w:proofErr w:type="spellEnd"/>
      <w:r w:rsidRPr="0050678E">
        <w:rPr>
          <w:sz w:val="24"/>
          <w:szCs w:val="24"/>
        </w:rPr>
        <w:t xml:space="preserve">, </w:t>
      </w:r>
      <w:proofErr w:type="spellStart"/>
      <w:r w:rsidRPr="0050678E">
        <w:rPr>
          <w:sz w:val="24"/>
          <w:szCs w:val="24"/>
        </w:rPr>
        <w:t>ArrivalDateWeekNumber</w:t>
      </w:r>
      <w:proofErr w:type="spellEnd"/>
      <w:r w:rsidRPr="0050678E">
        <w:rPr>
          <w:sz w:val="24"/>
          <w:szCs w:val="24"/>
        </w:rPr>
        <w:t xml:space="preserve">, </w:t>
      </w:r>
      <w:proofErr w:type="spellStart"/>
      <w:r w:rsidRPr="0050678E">
        <w:rPr>
          <w:sz w:val="24"/>
          <w:szCs w:val="24"/>
        </w:rPr>
        <w:t>ReservationStatusDate</w:t>
      </w:r>
      <w:proofErr w:type="spellEnd"/>
      <w:r w:rsidRPr="0050678E">
        <w:rPr>
          <w:sz w:val="24"/>
          <w:szCs w:val="24"/>
        </w:rPr>
        <w:t xml:space="preserve"> are removed because these attributes are captured by the column Leadtime.</w:t>
      </w:r>
    </w:p>
    <w:p w14:paraId="3D664104" w14:textId="7310C535" w:rsidR="001B2FD2" w:rsidRDefault="001B2FD2" w:rsidP="001B2FD2">
      <w:pPr>
        <w:pStyle w:val="ListParagraph"/>
        <w:numPr>
          <w:ilvl w:val="0"/>
          <w:numId w:val="24"/>
        </w:numPr>
        <w:rPr>
          <w:sz w:val="24"/>
          <w:szCs w:val="24"/>
        </w:rPr>
      </w:pPr>
      <w:r w:rsidRPr="0050678E">
        <w:rPr>
          <w:sz w:val="24"/>
          <w:szCs w:val="24"/>
        </w:rPr>
        <w:t>The Country</w:t>
      </w:r>
      <w:r>
        <w:rPr>
          <w:sz w:val="24"/>
          <w:szCs w:val="24"/>
        </w:rPr>
        <w:t xml:space="preserve"> (178 levels)</w:t>
      </w:r>
      <w:r w:rsidRPr="0050678E">
        <w:rPr>
          <w:sz w:val="24"/>
          <w:szCs w:val="24"/>
        </w:rPr>
        <w:t>, Agent</w:t>
      </w:r>
      <w:r>
        <w:rPr>
          <w:sz w:val="24"/>
          <w:szCs w:val="24"/>
        </w:rPr>
        <w:t xml:space="preserve"> (224 levels)</w:t>
      </w:r>
      <w:r w:rsidRPr="0050678E">
        <w:rPr>
          <w:sz w:val="24"/>
          <w:szCs w:val="24"/>
        </w:rPr>
        <w:t>, Company</w:t>
      </w:r>
      <w:r>
        <w:rPr>
          <w:sz w:val="24"/>
          <w:szCs w:val="24"/>
        </w:rPr>
        <w:t xml:space="preserve"> (208 levels)</w:t>
      </w:r>
      <w:r w:rsidRPr="0050678E">
        <w:rPr>
          <w:sz w:val="24"/>
          <w:szCs w:val="24"/>
        </w:rPr>
        <w:t xml:space="preserve"> </w:t>
      </w:r>
      <w:r>
        <w:rPr>
          <w:sz w:val="24"/>
          <w:szCs w:val="24"/>
        </w:rPr>
        <w:t xml:space="preserve">columns </w:t>
      </w:r>
      <w:r w:rsidRPr="0050678E">
        <w:rPr>
          <w:sz w:val="24"/>
          <w:szCs w:val="24"/>
        </w:rPr>
        <w:t>are removed because of high impurity and including these columns might overfit the model.</w:t>
      </w:r>
      <w:r w:rsidR="00132EC5">
        <w:rPr>
          <w:sz w:val="24"/>
          <w:szCs w:val="24"/>
        </w:rPr>
        <w:t xml:space="preserve"> </w:t>
      </w:r>
      <w:r w:rsidR="009370E0">
        <w:rPr>
          <w:sz w:val="24"/>
          <w:szCs w:val="24"/>
        </w:rPr>
        <w:t xml:space="preserve">(Model </w:t>
      </w:r>
      <w:r w:rsidR="00377FB7">
        <w:rPr>
          <w:sz w:val="24"/>
          <w:szCs w:val="24"/>
        </w:rPr>
        <w:t xml:space="preserve">were also built using these attributes. It took a long time even for the simpler </w:t>
      </w:r>
      <w:r w:rsidR="002E3B8A">
        <w:rPr>
          <w:sz w:val="24"/>
          <w:szCs w:val="24"/>
        </w:rPr>
        <w:t>model to run and accuracy was in the pretty similar range.)</w:t>
      </w:r>
    </w:p>
    <w:p w14:paraId="16D8FA31" w14:textId="03C785F1" w:rsidR="001B2FD2" w:rsidRDefault="001B2FD2" w:rsidP="001B2FD2">
      <w:pPr>
        <w:pStyle w:val="ListParagraph"/>
        <w:numPr>
          <w:ilvl w:val="0"/>
          <w:numId w:val="24"/>
        </w:numPr>
        <w:rPr>
          <w:sz w:val="24"/>
          <w:szCs w:val="24"/>
        </w:rPr>
      </w:pPr>
      <w:r>
        <w:rPr>
          <w:sz w:val="24"/>
          <w:szCs w:val="24"/>
        </w:rPr>
        <w:lastRenderedPageBreak/>
        <w:t xml:space="preserve">Using </w:t>
      </w:r>
      <w:proofErr w:type="spellStart"/>
      <w:r>
        <w:rPr>
          <w:sz w:val="24"/>
          <w:szCs w:val="24"/>
        </w:rPr>
        <w:t>dataframes</w:t>
      </w:r>
      <w:proofErr w:type="spellEnd"/>
      <w:r>
        <w:rPr>
          <w:sz w:val="24"/>
          <w:szCs w:val="24"/>
        </w:rPr>
        <w:t xml:space="preserve"> for this data set can potentially increase the run time for model building owing </w:t>
      </w:r>
      <w:r w:rsidR="00CE22C9">
        <w:rPr>
          <w:sz w:val="24"/>
          <w:szCs w:val="24"/>
        </w:rPr>
        <w:t xml:space="preserve">to </w:t>
      </w:r>
      <w:r>
        <w:rPr>
          <w:sz w:val="24"/>
          <w:szCs w:val="24"/>
        </w:rPr>
        <w:t>the number of observations and attributes the dataset has.</w:t>
      </w:r>
    </w:p>
    <w:p w14:paraId="1D02E512" w14:textId="54785198" w:rsidR="001B2FD2" w:rsidRDefault="001B2FD2" w:rsidP="001B2FD2">
      <w:pPr>
        <w:pStyle w:val="ListParagraph"/>
        <w:numPr>
          <w:ilvl w:val="0"/>
          <w:numId w:val="24"/>
        </w:numPr>
        <w:rPr>
          <w:sz w:val="24"/>
          <w:szCs w:val="24"/>
        </w:rPr>
      </w:pPr>
      <w:r>
        <w:rPr>
          <w:sz w:val="24"/>
          <w:szCs w:val="24"/>
        </w:rPr>
        <w:t>To avoid this, data tables(</w:t>
      </w:r>
      <w:proofErr w:type="spellStart"/>
      <w:proofErr w:type="gramStart"/>
      <w:r>
        <w:rPr>
          <w:sz w:val="24"/>
          <w:szCs w:val="24"/>
        </w:rPr>
        <w:t>data.table</w:t>
      </w:r>
      <w:proofErr w:type="spellEnd"/>
      <w:proofErr w:type="gramEnd"/>
      <w:r>
        <w:rPr>
          <w:sz w:val="24"/>
          <w:szCs w:val="24"/>
        </w:rPr>
        <w:t>) are used. A huge jump is observed in the time taken for</w:t>
      </w:r>
      <w:r w:rsidR="00A47726">
        <w:rPr>
          <w:sz w:val="24"/>
          <w:szCs w:val="24"/>
        </w:rPr>
        <w:t xml:space="preserve"> the</w:t>
      </w:r>
      <w:r>
        <w:rPr>
          <w:sz w:val="24"/>
          <w:szCs w:val="24"/>
        </w:rPr>
        <w:t xml:space="preserve"> model</w:t>
      </w:r>
      <w:r w:rsidR="00A47726">
        <w:rPr>
          <w:sz w:val="24"/>
          <w:szCs w:val="24"/>
        </w:rPr>
        <w:t>s</w:t>
      </w:r>
      <w:r>
        <w:rPr>
          <w:sz w:val="24"/>
          <w:szCs w:val="24"/>
        </w:rPr>
        <w:t xml:space="preserve"> to run. For example, a 3-fold cross</w:t>
      </w:r>
      <w:r w:rsidR="002B36BA">
        <w:rPr>
          <w:sz w:val="24"/>
          <w:szCs w:val="24"/>
        </w:rPr>
        <w:t>-</w:t>
      </w:r>
      <w:r>
        <w:rPr>
          <w:sz w:val="24"/>
          <w:szCs w:val="24"/>
        </w:rPr>
        <w:t xml:space="preserve">validation of </w:t>
      </w:r>
      <w:r w:rsidR="004405DF">
        <w:rPr>
          <w:sz w:val="24"/>
          <w:szCs w:val="24"/>
        </w:rPr>
        <w:t xml:space="preserve">the </w:t>
      </w:r>
      <w:r>
        <w:rPr>
          <w:sz w:val="24"/>
          <w:szCs w:val="24"/>
        </w:rPr>
        <w:t xml:space="preserve">c5.0 algorithm with </w:t>
      </w:r>
      <w:r w:rsidR="004405DF">
        <w:rPr>
          <w:sz w:val="24"/>
          <w:szCs w:val="24"/>
        </w:rPr>
        <w:t xml:space="preserve">a </w:t>
      </w:r>
      <w:r>
        <w:rPr>
          <w:sz w:val="24"/>
          <w:szCs w:val="24"/>
        </w:rPr>
        <w:t>param grid of length 5 had taken 30 min to execute. When data table is used a param grid of length 14 took 3 to 4 min to complete the model building.</w:t>
      </w:r>
    </w:p>
    <w:p w14:paraId="1D0B652B" w14:textId="7E70FF50" w:rsidR="00E86750" w:rsidRDefault="00E86750">
      <w:pPr>
        <w:rPr>
          <w:b/>
          <w:bCs/>
          <w:sz w:val="24"/>
          <w:szCs w:val="24"/>
        </w:rPr>
      </w:pPr>
    </w:p>
    <w:p w14:paraId="4FFFA6A2" w14:textId="2C5D0E9F" w:rsidR="001B2FD2" w:rsidRPr="0005436F" w:rsidRDefault="001B2FD2">
      <w:pPr>
        <w:rPr>
          <w:b/>
          <w:bCs/>
          <w:color w:val="0070C0"/>
          <w:sz w:val="24"/>
          <w:szCs w:val="24"/>
        </w:rPr>
      </w:pPr>
      <w:r w:rsidRPr="0005436F">
        <w:rPr>
          <w:b/>
          <w:bCs/>
          <w:color w:val="0070C0"/>
          <w:sz w:val="24"/>
          <w:szCs w:val="24"/>
        </w:rPr>
        <w:t>Model Building</w:t>
      </w:r>
    </w:p>
    <w:p w14:paraId="4E3A3676" w14:textId="77777777" w:rsidR="00CF4670" w:rsidRPr="00CF4670" w:rsidRDefault="005469BF" w:rsidP="00CF4670">
      <w:r>
        <w:rPr>
          <w:b/>
          <w:bCs/>
          <w:sz w:val="24"/>
          <w:szCs w:val="24"/>
        </w:rPr>
        <w:tab/>
      </w:r>
      <w:r w:rsidR="00CF4670" w:rsidRPr="00125400">
        <w:rPr>
          <w:sz w:val="24"/>
          <w:szCs w:val="24"/>
        </w:rPr>
        <w:t>Our target variable ‘</w:t>
      </w:r>
      <w:proofErr w:type="spellStart"/>
      <w:r w:rsidR="00CF4670" w:rsidRPr="00125400">
        <w:rPr>
          <w:sz w:val="24"/>
          <w:szCs w:val="24"/>
        </w:rPr>
        <w:t>IsCanceled</w:t>
      </w:r>
      <w:proofErr w:type="spellEnd"/>
      <w:r w:rsidR="00CF4670" w:rsidRPr="00125400">
        <w:rPr>
          <w:sz w:val="24"/>
          <w:szCs w:val="24"/>
        </w:rPr>
        <w:t>’ is a binary column. Therefore, we use algorithms that support binary classification. E.g. Decision Trees, Naive Bayes, Support vector machines (SVM), K-Nearest Neighbors (KNN). In R, different packages are available that implement these algorithms. A huge drawback with most of those packages is manual tuning. We must run multiple models and compare their performance manually to arrive at an optimal set of hyperparameters. Caret package is the solution to this tedious process. </w:t>
      </w:r>
    </w:p>
    <w:p w14:paraId="2A4831CC" w14:textId="77777777" w:rsidR="00CF4670" w:rsidRPr="00CF4670" w:rsidRDefault="00CF4670" w:rsidP="00CF4670">
      <w:pPr>
        <w:rPr>
          <w:sz w:val="24"/>
          <w:szCs w:val="24"/>
        </w:rPr>
      </w:pPr>
      <w:r w:rsidRPr="00CF4670">
        <w:rPr>
          <w:b/>
          <w:bCs/>
          <w:sz w:val="24"/>
          <w:szCs w:val="24"/>
        </w:rPr>
        <w:t>             </w:t>
      </w:r>
      <w:r w:rsidRPr="00CF4670">
        <w:rPr>
          <w:sz w:val="24"/>
          <w:szCs w:val="24"/>
        </w:rPr>
        <w:t>Caret (short for </w:t>
      </w:r>
      <w:r w:rsidRPr="00CF4670">
        <w:rPr>
          <w:b/>
          <w:bCs/>
          <w:sz w:val="24"/>
          <w:szCs w:val="24"/>
        </w:rPr>
        <w:t>C</w:t>
      </w:r>
      <w:r w:rsidRPr="00CF4670">
        <w:rPr>
          <w:sz w:val="24"/>
          <w:szCs w:val="24"/>
        </w:rPr>
        <w:t>lassification </w:t>
      </w:r>
      <w:proofErr w:type="gramStart"/>
      <w:r w:rsidRPr="00CF4670">
        <w:rPr>
          <w:b/>
          <w:bCs/>
          <w:sz w:val="24"/>
          <w:szCs w:val="24"/>
        </w:rPr>
        <w:t>A</w:t>
      </w:r>
      <w:r w:rsidRPr="00CF4670">
        <w:rPr>
          <w:sz w:val="24"/>
          <w:szCs w:val="24"/>
        </w:rPr>
        <w:t>nd</w:t>
      </w:r>
      <w:proofErr w:type="gramEnd"/>
      <w:r w:rsidRPr="00CF4670">
        <w:rPr>
          <w:sz w:val="24"/>
          <w:szCs w:val="24"/>
        </w:rPr>
        <w:t> </w:t>
      </w:r>
      <w:proofErr w:type="spellStart"/>
      <w:r w:rsidRPr="00CF4670">
        <w:rPr>
          <w:b/>
          <w:bCs/>
          <w:sz w:val="24"/>
          <w:szCs w:val="24"/>
        </w:rPr>
        <w:t>RE</w:t>
      </w:r>
      <w:r w:rsidRPr="00CF4670">
        <w:rPr>
          <w:sz w:val="24"/>
          <w:szCs w:val="24"/>
        </w:rPr>
        <w:t>gression</w:t>
      </w:r>
      <w:proofErr w:type="spellEnd"/>
      <w:r w:rsidRPr="00CF4670">
        <w:rPr>
          <w:sz w:val="24"/>
          <w:szCs w:val="24"/>
        </w:rPr>
        <w:t> </w:t>
      </w:r>
      <w:r w:rsidRPr="00CF4670">
        <w:rPr>
          <w:b/>
          <w:bCs/>
          <w:sz w:val="24"/>
          <w:szCs w:val="24"/>
        </w:rPr>
        <w:t>T</w:t>
      </w:r>
      <w:r w:rsidRPr="00CF4670">
        <w:rPr>
          <w:sz w:val="24"/>
          <w:szCs w:val="24"/>
        </w:rPr>
        <w:t>raining) library is an exceptional environment for automatic parameter tuning and training the classifiers. It also provides great functions to sample the data (for training and testing), preprocessing, evaluating the model, etc. Given a grid of hyperparameters, it builds a model for each set, compare their performance, and selects the best model. </w:t>
      </w:r>
    </w:p>
    <w:p w14:paraId="2EAB2C49" w14:textId="77777777" w:rsidR="00CF4670" w:rsidRPr="00CF4670" w:rsidRDefault="00CF4670" w:rsidP="00125400">
      <w:pPr>
        <w:ind w:firstLine="720"/>
        <w:rPr>
          <w:sz w:val="24"/>
          <w:szCs w:val="24"/>
        </w:rPr>
      </w:pPr>
      <w:r w:rsidRPr="00CF4670">
        <w:rPr>
          <w:sz w:val="24"/>
          <w:szCs w:val="24"/>
        </w:rPr>
        <w:t>A K-fold cross-validation technique is employed to evaluate the performance of the models. K-fold cross-validation performs model selection by splitting the dataset into a set of non-overlapping randomly partitioned folds which are used as separate training and test datasets e.g., with k=3 folds, K-fold cross-validation will generate 3 (training, test) dataset pairs, each of which uses 2/3 of the data for training and 1/3 for testing. Each fold is used as the test set exactly once. The other evaluation techniques are Holdout method and bootstrap sampling</w:t>
      </w:r>
    </w:p>
    <w:p w14:paraId="77CEC9CD" w14:textId="77777777" w:rsidR="00CF4670" w:rsidRPr="00CF4670" w:rsidRDefault="00CF4670" w:rsidP="00CF4670">
      <w:pPr>
        <w:rPr>
          <w:sz w:val="24"/>
          <w:szCs w:val="24"/>
        </w:rPr>
      </w:pPr>
    </w:p>
    <w:p w14:paraId="5320C325" w14:textId="77777777" w:rsidR="00CF4670" w:rsidRPr="00CF4670" w:rsidRDefault="00CF4670" w:rsidP="00CF4670">
      <w:pPr>
        <w:rPr>
          <w:sz w:val="24"/>
          <w:szCs w:val="24"/>
        </w:rPr>
      </w:pPr>
      <w:r w:rsidRPr="00CF4670">
        <w:rPr>
          <w:b/>
          <w:bCs/>
          <w:sz w:val="24"/>
          <w:szCs w:val="24"/>
        </w:rPr>
        <w:t>Holdout method</w:t>
      </w:r>
      <w:r w:rsidRPr="00CF4670">
        <w:rPr>
          <w:sz w:val="24"/>
          <w:szCs w:val="24"/>
        </w:rPr>
        <w:t>: The data is split into training and testing sets. The model is built on a training dataset while evaluated on the testing dataset.</w:t>
      </w:r>
    </w:p>
    <w:p w14:paraId="2AEB3E15" w14:textId="77777777" w:rsidR="00CF4670" w:rsidRPr="00CF4670" w:rsidRDefault="00CF4670" w:rsidP="00CF4670">
      <w:pPr>
        <w:rPr>
          <w:sz w:val="24"/>
          <w:szCs w:val="24"/>
        </w:rPr>
      </w:pPr>
      <w:r w:rsidRPr="00CF4670">
        <w:rPr>
          <w:b/>
          <w:bCs/>
          <w:sz w:val="24"/>
          <w:szCs w:val="24"/>
        </w:rPr>
        <w:t>Bootstrap Sampling</w:t>
      </w:r>
      <w:r w:rsidRPr="00CF4670">
        <w:rPr>
          <w:sz w:val="24"/>
          <w:szCs w:val="24"/>
        </w:rPr>
        <w:t>: the bootstrap allows examples to be selected multiple times through a process of sampling with replacement. This means that from the original dataset of n examples, the bootstrap procedure will create one or more new training datasets that will also contain n examples, some of which are repeated. The corresponding test datasets are then constructed from the set of examples that were not selected for the respective training datasets.</w:t>
      </w:r>
    </w:p>
    <w:p w14:paraId="64FD4F19" w14:textId="6538C714" w:rsidR="006D3EC7" w:rsidRPr="00235D86" w:rsidRDefault="006D3EC7" w:rsidP="00CF4670">
      <w:pPr>
        <w:rPr>
          <w:sz w:val="24"/>
          <w:szCs w:val="24"/>
        </w:rPr>
      </w:pPr>
    </w:p>
    <w:p w14:paraId="495E76F7" w14:textId="7713FF06" w:rsidR="001B2FD2" w:rsidRDefault="008F6084" w:rsidP="00F851F4">
      <w:pPr>
        <w:ind w:firstLine="720"/>
        <w:rPr>
          <w:sz w:val="24"/>
          <w:szCs w:val="24"/>
        </w:rPr>
      </w:pPr>
      <w:r>
        <w:rPr>
          <w:sz w:val="24"/>
          <w:szCs w:val="24"/>
        </w:rPr>
        <w:t xml:space="preserve">Sometimes the model associated </w:t>
      </w:r>
      <w:r w:rsidR="00435878">
        <w:rPr>
          <w:sz w:val="24"/>
          <w:szCs w:val="24"/>
        </w:rPr>
        <w:t>with</w:t>
      </w:r>
      <w:r w:rsidR="00EC6019">
        <w:rPr>
          <w:sz w:val="24"/>
          <w:szCs w:val="24"/>
        </w:rPr>
        <w:t xml:space="preserve"> the</w:t>
      </w:r>
      <w:r w:rsidR="00435878">
        <w:rPr>
          <w:sz w:val="24"/>
          <w:szCs w:val="24"/>
        </w:rPr>
        <w:t xml:space="preserve"> </w:t>
      </w:r>
      <w:r>
        <w:rPr>
          <w:sz w:val="24"/>
          <w:szCs w:val="24"/>
        </w:rPr>
        <w:t xml:space="preserve">best performance may tend to overfit. </w:t>
      </w:r>
      <w:r w:rsidR="004B00FF">
        <w:rPr>
          <w:sz w:val="24"/>
          <w:szCs w:val="24"/>
        </w:rPr>
        <w:t>To avoid overfitting, t</w:t>
      </w:r>
      <w:r w:rsidR="005F6D83">
        <w:rPr>
          <w:sz w:val="24"/>
          <w:szCs w:val="24"/>
        </w:rPr>
        <w:t xml:space="preserve">he </w:t>
      </w:r>
      <w:r w:rsidR="00BD2D8B">
        <w:rPr>
          <w:sz w:val="24"/>
          <w:szCs w:val="24"/>
        </w:rPr>
        <w:t xml:space="preserve">best model is selected using </w:t>
      </w:r>
      <w:proofErr w:type="spellStart"/>
      <w:r w:rsidR="00BD2D8B">
        <w:rPr>
          <w:sz w:val="24"/>
          <w:szCs w:val="24"/>
        </w:rPr>
        <w:t>oneSE</w:t>
      </w:r>
      <w:proofErr w:type="spellEnd"/>
      <w:r w:rsidR="00BD2D8B">
        <w:rPr>
          <w:sz w:val="24"/>
          <w:szCs w:val="24"/>
        </w:rPr>
        <w:t xml:space="preserve"> function which s</w:t>
      </w:r>
      <w:r w:rsidR="00AD3EB0">
        <w:rPr>
          <w:sz w:val="24"/>
          <w:szCs w:val="24"/>
        </w:rPr>
        <w:t xml:space="preserve">elects the simpler model within one standard </w:t>
      </w:r>
      <w:r w:rsidR="002B7528">
        <w:rPr>
          <w:sz w:val="24"/>
          <w:szCs w:val="24"/>
        </w:rPr>
        <w:t>error</w:t>
      </w:r>
      <w:r w:rsidR="00AD3EB0">
        <w:rPr>
          <w:sz w:val="24"/>
          <w:szCs w:val="24"/>
        </w:rPr>
        <w:t xml:space="preserve"> of </w:t>
      </w:r>
      <w:r w:rsidR="00EC6019">
        <w:rPr>
          <w:sz w:val="24"/>
          <w:szCs w:val="24"/>
        </w:rPr>
        <w:t xml:space="preserve">the </w:t>
      </w:r>
      <w:r w:rsidR="002B7528">
        <w:rPr>
          <w:sz w:val="24"/>
          <w:szCs w:val="24"/>
        </w:rPr>
        <w:t>empiri</w:t>
      </w:r>
      <w:r w:rsidR="003E3BB7">
        <w:rPr>
          <w:sz w:val="24"/>
          <w:szCs w:val="24"/>
        </w:rPr>
        <w:t>cally optimal</w:t>
      </w:r>
      <w:r w:rsidR="00AD3EB0">
        <w:rPr>
          <w:sz w:val="24"/>
          <w:szCs w:val="24"/>
        </w:rPr>
        <w:t xml:space="preserve"> model. The </w:t>
      </w:r>
      <w:r w:rsidR="00097554">
        <w:rPr>
          <w:sz w:val="24"/>
          <w:szCs w:val="24"/>
        </w:rPr>
        <w:t>other options available are ‘best’ and ‘tolerance’ functions.</w:t>
      </w:r>
    </w:p>
    <w:p w14:paraId="735A8D40" w14:textId="73E9C6A2" w:rsidR="00097554" w:rsidRDefault="00097554">
      <w:pPr>
        <w:rPr>
          <w:sz w:val="24"/>
          <w:szCs w:val="24"/>
        </w:rPr>
      </w:pPr>
    </w:p>
    <w:p w14:paraId="400F8E9F" w14:textId="77777777" w:rsidR="00F53F17" w:rsidRDefault="00097554" w:rsidP="00F53F17">
      <w:pPr>
        <w:pStyle w:val="ListParagraph"/>
        <w:rPr>
          <w:sz w:val="24"/>
          <w:szCs w:val="24"/>
        </w:rPr>
      </w:pPr>
      <w:r w:rsidRPr="00D01118">
        <w:rPr>
          <w:b/>
          <w:bCs/>
          <w:sz w:val="24"/>
          <w:szCs w:val="24"/>
        </w:rPr>
        <w:t>best</w:t>
      </w:r>
      <w:r w:rsidRPr="00DB0F4D">
        <w:rPr>
          <w:sz w:val="24"/>
          <w:szCs w:val="24"/>
        </w:rPr>
        <w:t xml:space="preserve"> </w:t>
      </w:r>
      <w:r w:rsidR="000866FB">
        <w:rPr>
          <w:sz w:val="24"/>
          <w:szCs w:val="24"/>
        </w:rPr>
        <w:t>function</w:t>
      </w:r>
      <w:r w:rsidRPr="00DB0F4D">
        <w:rPr>
          <w:sz w:val="24"/>
          <w:szCs w:val="24"/>
        </w:rPr>
        <w:t xml:space="preserve"> simply </w:t>
      </w:r>
      <w:r w:rsidR="00AB54A7" w:rsidRPr="00DB0F4D">
        <w:rPr>
          <w:sz w:val="24"/>
          <w:szCs w:val="24"/>
        </w:rPr>
        <w:t>chooses the hyperparameters associated</w:t>
      </w:r>
      <w:r w:rsidR="000022B7" w:rsidRPr="00DB0F4D">
        <w:rPr>
          <w:sz w:val="24"/>
          <w:szCs w:val="24"/>
        </w:rPr>
        <w:t xml:space="preserve"> with </w:t>
      </w:r>
      <w:r w:rsidRPr="00DB0F4D">
        <w:rPr>
          <w:sz w:val="24"/>
          <w:szCs w:val="24"/>
        </w:rPr>
        <w:t>the best model</w:t>
      </w:r>
    </w:p>
    <w:p w14:paraId="3FCE4C4A" w14:textId="3A17D9E9" w:rsidR="003D1C32" w:rsidRPr="00F53F17" w:rsidRDefault="00097554" w:rsidP="00F53F17">
      <w:pPr>
        <w:pStyle w:val="ListParagraph"/>
        <w:rPr>
          <w:sz w:val="24"/>
          <w:szCs w:val="24"/>
        </w:rPr>
      </w:pPr>
      <w:r w:rsidRPr="00F53F17">
        <w:rPr>
          <w:b/>
          <w:bCs/>
          <w:sz w:val="24"/>
          <w:szCs w:val="24"/>
        </w:rPr>
        <w:t>tolerance</w:t>
      </w:r>
      <w:r w:rsidRPr="00F53F17">
        <w:rPr>
          <w:sz w:val="24"/>
          <w:szCs w:val="24"/>
        </w:rPr>
        <w:t xml:space="preserve"> function selects the </w:t>
      </w:r>
      <w:r w:rsidR="008A553C" w:rsidRPr="00F53F17">
        <w:rPr>
          <w:sz w:val="24"/>
          <w:szCs w:val="24"/>
        </w:rPr>
        <w:t>simpler model</w:t>
      </w:r>
      <w:r w:rsidR="00166996" w:rsidRPr="00F53F17">
        <w:rPr>
          <w:sz w:val="24"/>
          <w:szCs w:val="24"/>
        </w:rPr>
        <w:t xml:space="preserve"> that is within a percent tolerance of the empirically optimal mode</w:t>
      </w:r>
      <w:r w:rsidR="00FA5B7A" w:rsidRPr="00F53F17">
        <w:rPr>
          <w:sz w:val="24"/>
          <w:szCs w:val="24"/>
        </w:rPr>
        <w:t>l</w:t>
      </w:r>
      <w:r w:rsidR="00BB1FEE" w:rsidRPr="00F53F17">
        <w:rPr>
          <w:sz w:val="24"/>
          <w:szCs w:val="24"/>
        </w:rPr>
        <w:t xml:space="preserve"> </w:t>
      </w:r>
    </w:p>
    <w:p w14:paraId="69A7B3A0" w14:textId="2ED07EAE" w:rsidR="00210C51" w:rsidRPr="00307312" w:rsidRDefault="003D1C32" w:rsidP="00210C51">
      <w:pPr>
        <w:rPr>
          <w:rFonts w:eastAsiaTheme="minorEastAsia"/>
          <w:color w:val="5A5A5A" w:themeColor="text1" w:themeTint="A5"/>
          <w:spacing w:val="15"/>
          <w:sz w:val="24"/>
          <w:szCs w:val="24"/>
        </w:rPr>
      </w:pPr>
      <w:r>
        <w:rPr>
          <w:sz w:val="24"/>
          <w:szCs w:val="24"/>
        </w:rPr>
        <w:br w:type="page"/>
      </w:r>
    </w:p>
    <w:p w14:paraId="3E66E34F" w14:textId="0B51832E" w:rsidR="00F851F4" w:rsidRDefault="00280E9E" w:rsidP="00210C51">
      <w:pPr>
        <w:rPr>
          <w:b/>
          <w:bCs/>
          <w:color w:val="0070C0"/>
          <w:sz w:val="24"/>
          <w:szCs w:val="24"/>
        </w:rPr>
      </w:pPr>
      <w:r w:rsidRPr="00EF3A3A">
        <w:rPr>
          <w:b/>
          <w:bCs/>
          <w:color w:val="0070C0"/>
          <w:sz w:val="24"/>
          <w:szCs w:val="24"/>
        </w:rPr>
        <w:lastRenderedPageBreak/>
        <w:t>Naive Bayes:</w:t>
      </w:r>
    </w:p>
    <w:p w14:paraId="51223674" w14:textId="0912A3FF" w:rsidR="00EF3A3A" w:rsidRPr="00EF3A3A" w:rsidRDefault="00EF3A3A" w:rsidP="00EF3A3A">
      <w:pPr>
        <w:pStyle w:val="ListParagraph"/>
        <w:numPr>
          <w:ilvl w:val="0"/>
          <w:numId w:val="27"/>
        </w:numPr>
        <w:rPr>
          <w:b/>
          <w:bCs/>
          <w:color w:val="0070C0"/>
          <w:sz w:val="24"/>
          <w:szCs w:val="24"/>
        </w:rPr>
      </w:pPr>
      <w:r>
        <w:rPr>
          <w:b/>
          <w:bCs/>
          <w:color w:val="0070C0"/>
          <w:sz w:val="24"/>
          <w:szCs w:val="24"/>
        </w:rPr>
        <w:t>Overview of model</w:t>
      </w:r>
    </w:p>
    <w:p w14:paraId="6D42E95E" w14:textId="533353FB" w:rsidR="00A77C46" w:rsidRDefault="00A53EC5" w:rsidP="00C42E5D">
      <w:pPr>
        <w:ind w:firstLine="720"/>
        <w:rPr>
          <w:sz w:val="24"/>
          <w:szCs w:val="24"/>
        </w:rPr>
      </w:pPr>
      <w:r w:rsidRPr="00A53EC5">
        <w:rPr>
          <w:sz w:val="24"/>
          <w:szCs w:val="24"/>
        </w:rPr>
        <w:t>The Naive Bayes classifier is a simple probabilistic classifier which is based on Bayes theorem but with strong assumptions regarding independence.</w:t>
      </w:r>
      <w:r w:rsidR="00481089" w:rsidRPr="00481089">
        <w:rPr>
          <w:rFonts w:ascii="Georgia" w:hAnsi="Georgia"/>
          <w:color w:val="515151"/>
          <w:sz w:val="30"/>
          <w:szCs w:val="30"/>
          <w:shd w:val="clear" w:color="auto" w:fill="FFFFFF"/>
        </w:rPr>
        <w:t xml:space="preserve"> </w:t>
      </w:r>
      <w:r w:rsidR="00481089" w:rsidRPr="00481089">
        <w:rPr>
          <w:sz w:val="24"/>
          <w:szCs w:val="24"/>
        </w:rPr>
        <w:t xml:space="preserve">With </w:t>
      </w:r>
      <w:r w:rsidR="00987903">
        <w:rPr>
          <w:sz w:val="24"/>
          <w:szCs w:val="24"/>
        </w:rPr>
        <w:t>N</w:t>
      </w:r>
      <w:r w:rsidR="00481089" w:rsidRPr="00481089">
        <w:rPr>
          <w:sz w:val="24"/>
          <w:szCs w:val="24"/>
        </w:rPr>
        <w:t>a</w:t>
      </w:r>
      <w:r w:rsidR="00481089">
        <w:rPr>
          <w:sz w:val="24"/>
          <w:szCs w:val="24"/>
        </w:rPr>
        <w:t>i</w:t>
      </w:r>
      <w:r w:rsidR="00481089" w:rsidRPr="00481089">
        <w:rPr>
          <w:sz w:val="24"/>
          <w:szCs w:val="24"/>
        </w:rPr>
        <w:t>ve Bayes, we assume that the predictor variables are </w:t>
      </w:r>
      <w:r w:rsidR="00481089" w:rsidRPr="004B3A6E">
        <w:rPr>
          <w:sz w:val="24"/>
          <w:szCs w:val="24"/>
        </w:rPr>
        <w:t>conditionally independent </w:t>
      </w:r>
      <w:r w:rsidR="00481089" w:rsidRPr="00481089">
        <w:rPr>
          <w:sz w:val="24"/>
          <w:szCs w:val="24"/>
        </w:rPr>
        <w:t>of one another given the response value.</w:t>
      </w:r>
    </w:p>
    <w:p w14:paraId="0CA96BAA" w14:textId="4E960E6A" w:rsidR="00EF3A3A" w:rsidRPr="00BD0FCB" w:rsidRDefault="00BD0FCB" w:rsidP="00EF3A3A">
      <w:pPr>
        <w:pStyle w:val="ListParagraph"/>
        <w:numPr>
          <w:ilvl w:val="0"/>
          <w:numId w:val="27"/>
        </w:numPr>
        <w:rPr>
          <w:b/>
          <w:bCs/>
          <w:color w:val="0070C0"/>
          <w:sz w:val="24"/>
          <w:szCs w:val="24"/>
        </w:rPr>
      </w:pPr>
      <w:r w:rsidRPr="00BD0FCB">
        <w:rPr>
          <w:b/>
          <w:bCs/>
          <w:color w:val="0070C0"/>
          <w:sz w:val="24"/>
          <w:szCs w:val="24"/>
        </w:rPr>
        <w:t xml:space="preserve">Data Preparation specific to </w:t>
      </w:r>
      <w:r w:rsidR="001D649D">
        <w:rPr>
          <w:b/>
          <w:bCs/>
          <w:color w:val="0070C0"/>
          <w:sz w:val="24"/>
          <w:szCs w:val="24"/>
        </w:rPr>
        <w:t xml:space="preserve">the </w:t>
      </w:r>
      <w:r w:rsidRPr="00BD0FCB">
        <w:rPr>
          <w:b/>
          <w:bCs/>
          <w:color w:val="0070C0"/>
          <w:sz w:val="24"/>
          <w:szCs w:val="24"/>
        </w:rPr>
        <w:t>model</w:t>
      </w:r>
    </w:p>
    <w:p w14:paraId="204D9855" w14:textId="28A4E629" w:rsidR="00EE6AE4" w:rsidRPr="00C74D98" w:rsidRDefault="00A76815" w:rsidP="00C42E5D">
      <w:pPr>
        <w:ind w:firstLine="720"/>
        <w:rPr>
          <w:rFonts w:cs="Times New Roman"/>
          <w:sz w:val="24"/>
          <w:szCs w:val="24"/>
        </w:rPr>
      </w:pPr>
      <w:r>
        <w:rPr>
          <w:sz w:val="24"/>
          <w:szCs w:val="24"/>
        </w:rPr>
        <w:t xml:space="preserve">Coming to data preparation for </w:t>
      </w:r>
      <w:r w:rsidR="00B752D1">
        <w:rPr>
          <w:sz w:val="24"/>
          <w:szCs w:val="24"/>
        </w:rPr>
        <w:t xml:space="preserve">the </w:t>
      </w:r>
      <w:r>
        <w:rPr>
          <w:sz w:val="24"/>
          <w:szCs w:val="24"/>
        </w:rPr>
        <w:t xml:space="preserve">Naïve Bayes model, </w:t>
      </w:r>
      <w:r w:rsidR="00616179">
        <w:rPr>
          <w:rFonts w:cs="Times New Roman"/>
          <w:sz w:val="24"/>
          <w:szCs w:val="24"/>
        </w:rPr>
        <w:t>it</w:t>
      </w:r>
      <w:r w:rsidR="00BC27ED" w:rsidRPr="00C74D98">
        <w:rPr>
          <w:rFonts w:cs="Times New Roman"/>
          <w:sz w:val="24"/>
          <w:szCs w:val="24"/>
        </w:rPr>
        <w:t xml:space="preserve"> works only with categorical values as it uses the frequency tables to learn the data. Since numeric features do not have categories of values, the preceding algorithm does not work directly with numeric data. However, this can be addressed by discretizing the data using</w:t>
      </w:r>
      <w:r w:rsidR="00B752D1">
        <w:rPr>
          <w:rFonts w:cs="Times New Roman"/>
          <w:sz w:val="24"/>
          <w:szCs w:val="24"/>
        </w:rPr>
        <w:t xml:space="preserve"> the</w:t>
      </w:r>
      <w:r w:rsidR="00BC27ED" w:rsidRPr="00C74D98">
        <w:rPr>
          <w:rFonts w:cs="Times New Roman"/>
          <w:sz w:val="24"/>
          <w:szCs w:val="24"/>
        </w:rPr>
        <w:t xml:space="preserve"> following techniques</w:t>
      </w:r>
    </w:p>
    <w:p w14:paraId="34573554" w14:textId="7415DE16" w:rsidR="00BC27ED" w:rsidRPr="00DA0EA7" w:rsidRDefault="00BC27ED" w:rsidP="00DA0EA7">
      <w:pPr>
        <w:pStyle w:val="ListParagraph"/>
        <w:numPr>
          <w:ilvl w:val="0"/>
          <w:numId w:val="28"/>
        </w:numPr>
        <w:rPr>
          <w:rFonts w:cs="Times New Roman"/>
          <w:sz w:val="24"/>
          <w:szCs w:val="24"/>
        </w:rPr>
      </w:pPr>
      <w:r w:rsidRPr="00DA0EA7">
        <w:rPr>
          <w:rFonts w:cs="Times New Roman"/>
          <w:sz w:val="24"/>
          <w:szCs w:val="24"/>
        </w:rPr>
        <w:t>Create bins of equal interval or Sizes</w:t>
      </w:r>
    </w:p>
    <w:p w14:paraId="47D1C018" w14:textId="211A8C75" w:rsidR="00EE6AE4" w:rsidRPr="00DA0EA7" w:rsidRDefault="00BC27ED" w:rsidP="00DA0EA7">
      <w:pPr>
        <w:pStyle w:val="ListParagraph"/>
        <w:numPr>
          <w:ilvl w:val="0"/>
          <w:numId w:val="28"/>
        </w:numPr>
        <w:rPr>
          <w:rFonts w:cs="Times New Roman"/>
          <w:sz w:val="24"/>
          <w:szCs w:val="24"/>
        </w:rPr>
      </w:pPr>
      <w:r w:rsidRPr="00DA0EA7">
        <w:rPr>
          <w:rFonts w:cs="Times New Roman"/>
          <w:sz w:val="24"/>
          <w:szCs w:val="24"/>
        </w:rPr>
        <w:t>Use an appropriate probability density estimation</w:t>
      </w:r>
    </w:p>
    <w:p w14:paraId="3AB142A1" w14:textId="2DDDA56B" w:rsidR="00DE3411" w:rsidRDefault="00BC27ED" w:rsidP="00C42E5D">
      <w:pPr>
        <w:ind w:firstLine="720"/>
        <w:rPr>
          <w:rFonts w:cs="Times New Roman"/>
          <w:sz w:val="24"/>
          <w:szCs w:val="24"/>
        </w:rPr>
      </w:pPr>
      <w:r>
        <w:rPr>
          <w:rFonts w:cs="Times New Roman"/>
          <w:sz w:val="24"/>
          <w:szCs w:val="24"/>
        </w:rPr>
        <w:t xml:space="preserve">Probability density estimation cannot be used on this dataset due to </w:t>
      </w:r>
      <w:r w:rsidR="00984259">
        <w:rPr>
          <w:rFonts w:cs="Times New Roman"/>
          <w:sz w:val="24"/>
          <w:szCs w:val="24"/>
        </w:rPr>
        <w:t>multiple</w:t>
      </w:r>
      <w:r>
        <w:rPr>
          <w:rFonts w:cs="Times New Roman"/>
          <w:sz w:val="24"/>
          <w:szCs w:val="24"/>
        </w:rPr>
        <w:t xml:space="preserve"> reasons. </w:t>
      </w:r>
      <w:r w:rsidR="00984259">
        <w:rPr>
          <w:rFonts w:cs="Times New Roman"/>
          <w:sz w:val="24"/>
          <w:szCs w:val="24"/>
        </w:rPr>
        <w:t>Therefore</w:t>
      </w:r>
      <w:r>
        <w:rPr>
          <w:rFonts w:cs="Times New Roman"/>
          <w:sz w:val="24"/>
          <w:szCs w:val="24"/>
        </w:rPr>
        <w:t>, bins of equal interval</w:t>
      </w:r>
      <w:r w:rsidR="00B56FE3">
        <w:rPr>
          <w:rFonts w:cs="Times New Roman"/>
          <w:sz w:val="24"/>
          <w:szCs w:val="24"/>
        </w:rPr>
        <w:t>s</w:t>
      </w:r>
      <w:r>
        <w:rPr>
          <w:rFonts w:cs="Times New Roman"/>
          <w:sz w:val="24"/>
          <w:szCs w:val="24"/>
        </w:rPr>
        <w:t xml:space="preserve"> are created for continuous variables.</w:t>
      </w:r>
    </w:p>
    <w:p w14:paraId="4C093B6E" w14:textId="51165472" w:rsidR="00DE3411" w:rsidRPr="00750DCD" w:rsidRDefault="00DE3411" w:rsidP="00DE3411">
      <w:pPr>
        <w:pStyle w:val="ListParagraph"/>
        <w:numPr>
          <w:ilvl w:val="0"/>
          <w:numId w:val="27"/>
        </w:numPr>
        <w:rPr>
          <w:b/>
          <w:bCs/>
          <w:color w:val="0070C0"/>
          <w:sz w:val="24"/>
          <w:szCs w:val="24"/>
        </w:rPr>
      </w:pPr>
      <w:r w:rsidRPr="00750DCD">
        <w:rPr>
          <w:b/>
          <w:bCs/>
          <w:color w:val="0070C0"/>
          <w:sz w:val="24"/>
          <w:szCs w:val="24"/>
        </w:rPr>
        <w:t>Hyperparameters available for tuning</w:t>
      </w:r>
    </w:p>
    <w:p w14:paraId="3E3017BB" w14:textId="4CD5AAF5" w:rsidR="001454C1" w:rsidRDefault="00A77C46" w:rsidP="0062233D">
      <w:pPr>
        <w:ind w:firstLine="720"/>
        <w:rPr>
          <w:sz w:val="24"/>
          <w:szCs w:val="24"/>
        </w:rPr>
      </w:pPr>
      <w:r>
        <w:rPr>
          <w:sz w:val="24"/>
          <w:szCs w:val="24"/>
        </w:rPr>
        <w:t xml:space="preserve">We can tune following hyperparameters </w:t>
      </w:r>
      <w:r w:rsidR="00B6641B">
        <w:rPr>
          <w:sz w:val="24"/>
          <w:szCs w:val="24"/>
        </w:rPr>
        <w:t xml:space="preserve">for a </w:t>
      </w:r>
      <w:r w:rsidR="00987903">
        <w:rPr>
          <w:sz w:val="24"/>
          <w:szCs w:val="24"/>
        </w:rPr>
        <w:t>N</w:t>
      </w:r>
      <w:r w:rsidR="00B6641B">
        <w:rPr>
          <w:sz w:val="24"/>
          <w:szCs w:val="24"/>
        </w:rPr>
        <w:t xml:space="preserve">aive </w:t>
      </w:r>
      <w:r w:rsidR="00987903">
        <w:rPr>
          <w:sz w:val="24"/>
          <w:szCs w:val="24"/>
        </w:rPr>
        <w:t>Bayes</w:t>
      </w:r>
      <w:r w:rsidR="00B6641B">
        <w:rPr>
          <w:sz w:val="24"/>
          <w:szCs w:val="24"/>
        </w:rPr>
        <w:t xml:space="preserve"> model</w:t>
      </w:r>
      <w:r w:rsidR="00987903">
        <w:rPr>
          <w:sz w:val="24"/>
          <w:szCs w:val="24"/>
        </w:rPr>
        <w:t>.</w:t>
      </w:r>
    </w:p>
    <w:p w14:paraId="2CB92079" w14:textId="6EF39717" w:rsidR="00C54811" w:rsidRPr="001454C1" w:rsidRDefault="00C54811" w:rsidP="00F661B1">
      <w:pPr>
        <w:pStyle w:val="ListParagraph"/>
        <w:ind w:left="0"/>
        <w:rPr>
          <w:sz w:val="24"/>
          <w:szCs w:val="24"/>
        </w:rPr>
      </w:pPr>
      <w:proofErr w:type="spellStart"/>
      <w:r w:rsidRPr="001454C1">
        <w:rPr>
          <w:b/>
          <w:bCs/>
          <w:sz w:val="24"/>
          <w:szCs w:val="24"/>
        </w:rPr>
        <w:t>usekernel</w:t>
      </w:r>
      <w:proofErr w:type="spellEnd"/>
      <w:r w:rsidRPr="001454C1">
        <w:rPr>
          <w:sz w:val="24"/>
          <w:szCs w:val="24"/>
        </w:rPr>
        <w:t> parameter allows us to use a kernel density estimate for continuous variables versus a g</w:t>
      </w:r>
      <w:r w:rsidR="000866FB" w:rsidRPr="001454C1">
        <w:rPr>
          <w:sz w:val="24"/>
          <w:szCs w:val="24"/>
        </w:rPr>
        <w:t>a</w:t>
      </w:r>
      <w:r w:rsidR="00857837">
        <w:rPr>
          <w:sz w:val="24"/>
          <w:szCs w:val="24"/>
        </w:rPr>
        <w:t>u</w:t>
      </w:r>
      <w:r w:rsidRPr="001454C1">
        <w:rPr>
          <w:sz w:val="24"/>
          <w:szCs w:val="24"/>
        </w:rPr>
        <w:t>ssian density estimate,</w:t>
      </w:r>
    </w:p>
    <w:p w14:paraId="551F8099" w14:textId="77777777" w:rsidR="00C54811" w:rsidRPr="001454C1" w:rsidRDefault="00C54811" w:rsidP="00F661B1">
      <w:pPr>
        <w:pStyle w:val="ListParagraph"/>
        <w:ind w:left="0"/>
        <w:rPr>
          <w:sz w:val="24"/>
          <w:szCs w:val="24"/>
        </w:rPr>
      </w:pPr>
      <w:r w:rsidRPr="001454C1">
        <w:rPr>
          <w:b/>
          <w:bCs/>
          <w:sz w:val="24"/>
          <w:szCs w:val="24"/>
        </w:rPr>
        <w:t>adjust</w:t>
      </w:r>
      <w:r w:rsidRPr="001454C1">
        <w:rPr>
          <w:sz w:val="24"/>
          <w:szCs w:val="24"/>
        </w:rPr>
        <w:t> allows us to adjust the bandwidth of the kernel density (larger numbers mean more flexible density estimate),</w:t>
      </w:r>
    </w:p>
    <w:p w14:paraId="3AE76EBC" w14:textId="183A5026" w:rsidR="001454C1" w:rsidRPr="00F661B1" w:rsidRDefault="00C54811" w:rsidP="00F661B1">
      <w:pPr>
        <w:pStyle w:val="ListParagraph"/>
        <w:ind w:left="0"/>
        <w:rPr>
          <w:sz w:val="24"/>
          <w:szCs w:val="24"/>
        </w:rPr>
      </w:pPr>
      <w:proofErr w:type="spellStart"/>
      <w:r w:rsidRPr="001454C1">
        <w:rPr>
          <w:b/>
          <w:bCs/>
          <w:sz w:val="24"/>
          <w:szCs w:val="24"/>
        </w:rPr>
        <w:t>fL</w:t>
      </w:r>
      <w:proofErr w:type="spellEnd"/>
      <w:r w:rsidRPr="001454C1">
        <w:rPr>
          <w:sz w:val="24"/>
          <w:szCs w:val="24"/>
        </w:rPr>
        <w:t> allows us to incorporate the Laplace smoother.</w:t>
      </w:r>
    </w:p>
    <w:p w14:paraId="13DAD26C" w14:textId="1656FE88" w:rsidR="00B6641B" w:rsidRPr="0062233D" w:rsidRDefault="00AE5F09" w:rsidP="0062233D">
      <w:pPr>
        <w:ind w:firstLine="720"/>
        <w:rPr>
          <w:sz w:val="24"/>
          <w:szCs w:val="24"/>
        </w:rPr>
      </w:pPr>
      <w:proofErr w:type="spellStart"/>
      <w:r w:rsidRPr="00C1163B">
        <w:rPr>
          <w:sz w:val="24"/>
          <w:szCs w:val="24"/>
        </w:rPr>
        <w:t>Usekernel</w:t>
      </w:r>
      <w:proofErr w:type="spellEnd"/>
      <w:r w:rsidRPr="00C1163B">
        <w:rPr>
          <w:sz w:val="24"/>
          <w:szCs w:val="24"/>
        </w:rPr>
        <w:t xml:space="preserve"> and adjust</w:t>
      </w:r>
      <w:r w:rsidR="00AC7043">
        <w:rPr>
          <w:sz w:val="24"/>
          <w:szCs w:val="24"/>
        </w:rPr>
        <w:t xml:space="preserve"> parameters</w:t>
      </w:r>
      <w:r w:rsidRPr="00C1163B">
        <w:rPr>
          <w:sz w:val="24"/>
          <w:szCs w:val="24"/>
        </w:rPr>
        <w:t xml:space="preserve"> are </w:t>
      </w:r>
      <w:r w:rsidR="008439FF" w:rsidRPr="00C1163B">
        <w:rPr>
          <w:sz w:val="24"/>
          <w:szCs w:val="24"/>
        </w:rPr>
        <w:t xml:space="preserve">used for tuning if our data has </w:t>
      </w:r>
      <w:r w:rsidR="00C34A61" w:rsidRPr="00C1163B">
        <w:rPr>
          <w:sz w:val="24"/>
          <w:szCs w:val="24"/>
        </w:rPr>
        <w:t xml:space="preserve">continuous attributes. </w:t>
      </w:r>
      <w:r w:rsidR="00A325F0" w:rsidRPr="00C1163B">
        <w:rPr>
          <w:sz w:val="24"/>
          <w:szCs w:val="24"/>
        </w:rPr>
        <w:t>Since</w:t>
      </w:r>
      <w:r w:rsidR="00E461E5" w:rsidRPr="00C1163B">
        <w:rPr>
          <w:sz w:val="24"/>
          <w:szCs w:val="24"/>
        </w:rPr>
        <w:t xml:space="preserve"> continuous variables</w:t>
      </w:r>
      <w:r w:rsidR="00A325F0" w:rsidRPr="00C1163B">
        <w:rPr>
          <w:sz w:val="24"/>
          <w:szCs w:val="24"/>
        </w:rPr>
        <w:t xml:space="preserve"> are </w:t>
      </w:r>
      <w:r w:rsidR="00E220C2">
        <w:rPr>
          <w:sz w:val="24"/>
          <w:szCs w:val="24"/>
        </w:rPr>
        <w:t>transformed</w:t>
      </w:r>
      <w:r w:rsidR="00E461E5" w:rsidRPr="00C1163B">
        <w:rPr>
          <w:sz w:val="24"/>
          <w:szCs w:val="24"/>
        </w:rPr>
        <w:t xml:space="preserve"> </w:t>
      </w:r>
      <w:r w:rsidR="00150CE3">
        <w:rPr>
          <w:sz w:val="24"/>
          <w:szCs w:val="24"/>
        </w:rPr>
        <w:t>in</w:t>
      </w:r>
      <w:r w:rsidR="00E461E5" w:rsidRPr="00C1163B">
        <w:rPr>
          <w:sz w:val="24"/>
          <w:szCs w:val="24"/>
        </w:rPr>
        <w:t xml:space="preserve">to categorical using </w:t>
      </w:r>
      <w:r w:rsidR="00857837">
        <w:rPr>
          <w:sz w:val="24"/>
          <w:szCs w:val="24"/>
        </w:rPr>
        <w:t xml:space="preserve">the </w:t>
      </w:r>
      <w:r w:rsidR="00E461E5" w:rsidRPr="00C1163B">
        <w:rPr>
          <w:sz w:val="24"/>
          <w:szCs w:val="24"/>
        </w:rPr>
        <w:t>binning te</w:t>
      </w:r>
      <w:r w:rsidR="005D7A98" w:rsidRPr="00C1163B">
        <w:rPr>
          <w:sz w:val="24"/>
          <w:szCs w:val="24"/>
        </w:rPr>
        <w:t xml:space="preserve">chnique, </w:t>
      </w:r>
      <w:r w:rsidR="002F5117">
        <w:rPr>
          <w:sz w:val="24"/>
          <w:szCs w:val="24"/>
        </w:rPr>
        <w:t xml:space="preserve">we are left with </w:t>
      </w:r>
      <w:r w:rsidR="008A52C8">
        <w:rPr>
          <w:sz w:val="24"/>
          <w:szCs w:val="24"/>
        </w:rPr>
        <w:t>just</w:t>
      </w:r>
      <w:r w:rsidR="00C1163B" w:rsidRPr="00C1163B">
        <w:rPr>
          <w:sz w:val="24"/>
          <w:szCs w:val="24"/>
        </w:rPr>
        <w:t xml:space="preserve"> one parameter i.e., </w:t>
      </w:r>
      <w:proofErr w:type="spellStart"/>
      <w:r w:rsidR="00C1163B" w:rsidRPr="00C1163B">
        <w:rPr>
          <w:sz w:val="24"/>
          <w:szCs w:val="24"/>
        </w:rPr>
        <w:t>fL</w:t>
      </w:r>
      <w:proofErr w:type="spellEnd"/>
      <w:r w:rsidR="00C1163B" w:rsidRPr="00C1163B">
        <w:rPr>
          <w:sz w:val="24"/>
          <w:szCs w:val="24"/>
        </w:rPr>
        <w:t xml:space="preserve"> for tuning</w:t>
      </w:r>
      <w:r w:rsidR="002F5117">
        <w:rPr>
          <w:sz w:val="24"/>
          <w:szCs w:val="24"/>
        </w:rPr>
        <w:t>.</w:t>
      </w:r>
    </w:p>
    <w:p w14:paraId="3E108BE3" w14:textId="75D04AB7" w:rsidR="00647395" w:rsidRPr="00DF7D71" w:rsidRDefault="00DF7D71" w:rsidP="00647395">
      <w:pPr>
        <w:pStyle w:val="ListParagraph"/>
        <w:numPr>
          <w:ilvl w:val="0"/>
          <w:numId w:val="27"/>
        </w:numPr>
        <w:rPr>
          <w:b/>
          <w:bCs/>
          <w:color w:val="0070C0"/>
          <w:sz w:val="24"/>
          <w:szCs w:val="24"/>
        </w:rPr>
      </w:pPr>
      <w:r w:rsidRPr="00DF7D71">
        <w:rPr>
          <w:b/>
          <w:bCs/>
          <w:color w:val="0070C0"/>
          <w:sz w:val="24"/>
          <w:szCs w:val="24"/>
        </w:rPr>
        <w:t>Performance of the Model</w:t>
      </w:r>
    </w:p>
    <w:p w14:paraId="775993CB" w14:textId="52CF4DA2" w:rsidR="00CE021D" w:rsidRDefault="00150CE3" w:rsidP="00F168A3">
      <w:pPr>
        <w:ind w:firstLine="720"/>
        <w:jc w:val="both"/>
        <w:rPr>
          <w:sz w:val="24"/>
          <w:szCs w:val="24"/>
        </w:rPr>
      </w:pPr>
      <w:r w:rsidRPr="003160DB">
        <w:rPr>
          <w:noProof/>
          <w:sz w:val="24"/>
          <w:szCs w:val="24"/>
        </w:rPr>
        <mc:AlternateContent>
          <mc:Choice Requires="wps">
            <w:drawing>
              <wp:anchor distT="45720" distB="45720" distL="114300" distR="114300" simplePos="0" relativeHeight="251663360" behindDoc="0" locked="0" layoutInCell="1" allowOverlap="1" wp14:anchorId="66A9271D" wp14:editId="2E30E3F8">
                <wp:simplePos x="0" y="0"/>
                <wp:positionH relativeFrom="margin">
                  <wp:align>right</wp:align>
                </wp:positionH>
                <wp:positionV relativeFrom="paragraph">
                  <wp:posOffset>10795</wp:posOffset>
                </wp:positionV>
                <wp:extent cx="2724150" cy="1682750"/>
                <wp:effectExtent l="0" t="0" r="1905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6827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AD1FBC0" w14:textId="3F7481FE" w:rsidR="00876437" w:rsidRDefault="0083288B">
                            <w:r>
                              <w:rPr>
                                <w:noProof/>
                              </w:rPr>
                              <w:drawing>
                                <wp:inline distT="0" distB="0" distL="0" distR="0" wp14:anchorId="73ABC6E3" wp14:editId="31326C29">
                                  <wp:extent cx="2837180" cy="156400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7180" cy="1564005"/>
                                          </a:xfrm>
                                          <a:prstGeom prst="rect">
                                            <a:avLst/>
                                          </a:prstGeom>
                                        </pic:spPr>
                                      </pic:pic>
                                    </a:graphicData>
                                  </a:graphic>
                                </wp:inline>
                              </w:drawing>
                            </w:r>
                            <w:r w:rsidR="00876437">
                              <w:rPr>
                                <w:noProof/>
                              </w:rPr>
                              <w:drawing>
                                <wp:inline distT="0" distB="0" distL="0" distR="0" wp14:anchorId="492C94C1" wp14:editId="00C08264">
                                  <wp:extent cx="2972244"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2244" cy="16383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9271D" id="_x0000_s1029" type="#_x0000_t202" style="position:absolute;left:0;text-align:left;margin-left:163.3pt;margin-top:.85pt;width:214.5pt;height:13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" filled="f" strokecolor="#5b9bd5 [3204]">
                <v:stroke joinstyle="round"/>
                <v:textbox>
                  <w:txbxContent>
                    <w:p w14:paraId="7AD1FBC0" w14:textId="3F7481FE" w:rsidR="00876437" w:rsidRDefault="0083288B">
                      <w:r>
                        <w:rPr>
                          <w:noProof/>
                        </w:rPr>
                        <w:drawing>
                          <wp:inline distT="0" distB="0" distL="0" distR="0" wp14:anchorId="73ABC6E3" wp14:editId="31326C29">
                            <wp:extent cx="2837180" cy="156400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7180" cy="1564005"/>
                                    </a:xfrm>
                                    <a:prstGeom prst="rect">
                                      <a:avLst/>
                                    </a:prstGeom>
                                  </pic:spPr>
                                </pic:pic>
                              </a:graphicData>
                            </a:graphic>
                          </wp:inline>
                        </w:drawing>
                      </w:r>
                      <w:r w:rsidR="00876437">
                        <w:rPr>
                          <w:noProof/>
                        </w:rPr>
                        <w:drawing>
                          <wp:inline distT="0" distB="0" distL="0" distR="0" wp14:anchorId="492C94C1" wp14:editId="00C08264">
                            <wp:extent cx="2972244"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2244" cy="1638300"/>
                                    </a:xfrm>
                                    <a:prstGeom prst="rect">
                                      <a:avLst/>
                                    </a:prstGeom>
                                  </pic:spPr>
                                </pic:pic>
                              </a:graphicData>
                            </a:graphic>
                          </wp:inline>
                        </w:drawing>
                      </w:r>
                    </w:p>
                  </w:txbxContent>
                </v:textbox>
                <w10:wrap type="square" anchorx="margin"/>
              </v:shape>
            </w:pict>
          </mc:Fallback>
        </mc:AlternateContent>
      </w:r>
      <w:r w:rsidR="005F7670" w:rsidRPr="005F7670">
        <w:rPr>
          <w:sz w:val="24"/>
          <w:szCs w:val="24"/>
        </w:rPr>
        <w:t>A 3-fold cross-validation of the base model (</w:t>
      </w:r>
      <w:proofErr w:type="spellStart"/>
      <w:r w:rsidR="005F7670" w:rsidRPr="005F7670">
        <w:rPr>
          <w:sz w:val="24"/>
          <w:szCs w:val="24"/>
        </w:rPr>
        <w:t>fL</w:t>
      </w:r>
      <w:proofErr w:type="spellEnd"/>
      <w:r w:rsidR="005F7670" w:rsidRPr="005F7670">
        <w:rPr>
          <w:sz w:val="24"/>
          <w:szCs w:val="24"/>
        </w:rPr>
        <w:t xml:space="preserve">=0) has an accuracy of 73.47%. After tuning the only available hyperparameter </w:t>
      </w:r>
      <w:proofErr w:type="spellStart"/>
      <w:r w:rsidR="005F7670" w:rsidRPr="005F7670">
        <w:rPr>
          <w:sz w:val="24"/>
          <w:szCs w:val="24"/>
        </w:rPr>
        <w:t>fL</w:t>
      </w:r>
      <w:proofErr w:type="spellEnd"/>
      <w:r w:rsidR="005F7670" w:rsidRPr="005F7670">
        <w:rPr>
          <w:sz w:val="24"/>
          <w:szCs w:val="24"/>
        </w:rPr>
        <w:t xml:space="preserve">, the final optimal model has </w:t>
      </w:r>
      <w:proofErr w:type="spellStart"/>
      <w:r w:rsidR="005F7670" w:rsidRPr="005F7670">
        <w:rPr>
          <w:sz w:val="24"/>
          <w:szCs w:val="24"/>
        </w:rPr>
        <w:t>fL</w:t>
      </w:r>
      <w:proofErr w:type="spellEnd"/>
      <w:r w:rsidR="005F7670" w:rsidRPr="005F7670">
        <w:rPr>
          <w:sz w:val="24"/>
          <w:szCs w:val="24"/>
        </w:rPr>
        <w:t xml:space="preserve">=0 which means that the base model is the best performing model.  From the figure, we can observe that accuracy for </w:t>
      </w:r>
      <w:proofErr w:type="spellStart"/>
      <w:r w:rsidR="005F7670" w:rsidRPr="005F7670">
        <w:rPr>
          <w:sz w:val="24"/>
          <w:szCs w:val="24"/>
        </w:rPr>
        <w:t>fL</w:t>
      </w:r>
      <w:proofErr w:type="spellEnd"/>
      <w:r w:rsidR="005F7670" w:rsidRPr="005F7670">
        <w:rPr>
          <w:sz w:val="24"/>
          <w:szCs w:val="24"/>
        </w:rPr>
        <w:t xml:space="preserve"> = 2, is the highest. But the final model turns out to have an </w:t>
      </w:r>
      <w:proofErr w:type="spellStart"/>
      <w:r w:rsidR="005F7670" w:rsidRPr="005F7670">
        <w:rPr>
          <w:sz w:val="24"/>
          <w:szCs w:val="24"/>
        </w:rPr>
        <w:t>fL</w:t>
      </w:r>
      <w:proofErr w:type="spellEnd"/>
      <w:r w:rsidR="005F7670" w:rsidRPr="005F7670">
        <w:rPr>
          <w:sz w:val="24"/>
          <w:szCs w:val="24"/>
        </w:rPr>
        <w:t xml:space="preserve"> value of zero because the selection function ‘</w:t>
      </w:r>
      <w:proofErr w:type="spellStart"/>
      <w:r w:rsidR="005F7670" w:rsidRPr="005F7670">
        <w:rPr>
          <w:sz w:val="24"/>
          <w:szCs w:val="24"/>
        </w:rPr>
        <w:t>OneSE</w:t>
      </w:r>
      <w:proofErr w:type="spellEnd"/>
      <w:r w:rsidR="005F7670" w:rsidRPr="005F7670">
        <w:rPr>
          <w:sz w:val="24"/>
          <w:szCs w:val="24"/>
        </w:rPr>
        <w:t>’ selects the simpler model within one standard error of the empirically best model.</w:t>
      </w:r>
    </w:p>
    <w:p w14:paraId="121E0DEE" w14:textId="77777777" w:rsidR="005F7670" w:rsidRDefault="005F7670" w:rsidP="00C42E5D">
      <w:pPr>
        <w:ind w:firstLine="720"/>
        <w:rPr>
          <w:sz w:val="24"/>
          <w:szCs w:val="24"/>
        </w:rPr>
      </w:pPr>
    </w:p>
    <w:p w14:paraId="309A1311" w14:textId="5066A15B" w:rsidR="00C51C8C" w:rsidRDefault="00336DBD" w:rsidP="0062100E">
      <w:pPr>
        <w:rPr>
          <w:sz w:val="24"/>
          <w:szCs w:val="24"/>
        </w:rPr>
      </w:pPr>
      <w:r w:rsidRPr="0062100E">
        <w:rPr>
          <w:sz w:val="24"/>
          <w:szCs w:val="24"/>
          <w:u w:val="single"/>
        </w:rPr>
        <w:t>Final parameters</w:t>
      </w:r>
      <w:r>
        <w:rPr>
          <w:sz w:val="24"/>
          <w:szCs w:val="24"/>
        </w:rPr>
        <w:t xml:space="preserve">: </w:t>
      </w:r>
      <w:proofErr w:type="spellStart"/>
      <w:r>
        <w:rPr>
          <w:sz w:val="24"/>
          <w:szCs w:val="24"/>
        </w:rPr>
        <w:t>fL</w:t>
      </w:r>
      <w:proofErr w:type="spellEnd"/>
      <w:r>
        <w:rPr>
          <w:sz w:val="24"/>
          <w:szCs w:val="24"/>
        </w:rPr>
        <w:t>=0</w:t>
      </w:r>
    </w:p>
    <w:p w14:paraId="0C490717" w14:textId="0B1248A1" w:rsidR="00336DBD" w:rsidRDefault="00336DBD" w:rsidP="0062100E">
      <w:pPr>
        <w:rPr>
          <w:sz w:val="24"/>
          <w:szCs w:val="24"/>
        </w:rPr>
      </w:pPr>
      <w:r>
        <w:rPr>
          <w:sz w:val="24"/>
          <w:szCs w:val="24"/>
        </w:rPr>
        <w:t>Metrics</w:t>
      </w:r>
    </w:p>
    <w:tbl>
      <w:tblPr>
        <w:tblStyle w:val="GridTable4-Accent1"/>
        <w:tblW w:w="0" w:type="auto"/>
        <w:tblLook w:val="04A0" w:firstRow="1" w:lastRow="0" w:firstColumn="1" w:lastColumn="0" w:noHBand="0" w:noVBand="1"/>
      </w:tblPr>
      <w:tblGrid>
        <w:gridCol w:w="2337"/>
        <w:gridCol w:w="2337"/>
        <w:gridCol w:w="2338"/>
        <w:gridCol w:w="2338"/>
      </w:tblGrid>
      <w:tr w:rsidR="00B450FE" w14:paraId="6FDC38A9" w14:textId="77777777" w:rsidTr="00B450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491331" w14:textId="0FD1CB33" w:rsidR="00B450FE" w:rsidRDefault="00B450FE" w:rsidP="003160DB">
            <w:pPr>
              <w:rPr>
                <w:sz w:val="24"/>
                <w:szCs w:val="24"/>
              </w:rPr>
            </w:pPr>
            <w:r>
              <w:rPr>
                <w:sz w:val="24"/>
                <w:szCs w:val="24"/>
              </w:rPr>
              <w:t>Accuracy</w:t>
            </w:r>
          </w:p>
        </w:tc>
        <w:tc>
          <w:tcPr>
            <w:tcW w:w="2337" w:type="dxa"/>
          </w:tcPr>
          <w:p w14:paraId="1971E41E" w14:textId="00C7CD6F" w:rsidR="00B450FE" w:rsidRDefault="00B450FE" w:rsidP="003160D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Precision</w:t>
            </w:r>
          </w:p>
        </w:tc>
        <w:tc>
          <w:tcPr>
            <w:tcW w:w="2338" w:type="dxa"/>
          </w:tcPr>
          <w:p w14:paraId="414917E8" w14:textId="2D377FF3" w:rsidR="00B450FE" w:rsidRDefault="003362D3" w:rsidP="003160D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Recall</w:t>
            </w:r>
          </w:p>
        </w:tc>
        <w:tc>
          <w:tcPr>
            <w:tcW w:w="2338" w:type="dxa"/>
          </w:tcPr>
          <w:p w14:paraId="2C270449" w14:textId="407BA4E6" w:rsidR="00B450FE" w:rsidRDefault="00714301" w:rsidP="003160D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Run time</w:t>
            </w:r>
          </w:p>
        </w:tc>
      </w:tr>
      <w:tr w:rsidR="00B450FE" w14:paraId="5F186D95" w14:textId="77777777" w:rsidTr="00B45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E76AAEC" w14:textId="210EFE4C" w:rsidR="00B450FE" w:rsidRPr="0013647E" w:rsidRDefault="00145F80" w:rsidP="003160DB">
            <w:pPr>
              <w:rPr>
                <w:b w:val="0"/>
                <w:bCs w:val="0"/>
                <w:sz w:val="24"/>
                <w:szCs w:val="24"/>
              </w:rPr>
            </w:pPr>
            <w:r w:rsidRPr="0013647E">
              <w:rPr>
                <w:b w:val="0"/>
                <w:bCs w:val="0"/>
                <w:sz w:val="24"/>
                <w:szCs w:val="24"/>
              </w:rPr>
              <w:t>73.47%</w:t>
            </w:r>
          </w:p>
        </w:tc>
        <w:tc>
          <w:tcPr>
            <w:tcW w:w="2337" w:type="dxa"/>
          </w:tcPr>
          <w:p w14:paraId="5987FF91" w14:textId="3B7596BF" w:rsidR="00B450FE" w:rsidRDefault="00FD3D4B" w:rsidP="00316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r w:rsidR="00AF0AFF">
              <w:rPr>
                <w:sz w:val="24"/>
                <w:szCs w:val="24"/>
              </w:rPr>
              <w:t>9.4</w:t>
            </w:r>
            <w:r w:rsidR="00737EDB">
              <w:rPr>
                <w:sz w:val="24"/>
                <w:szCs w:val="24"/>
              </w:rPr>
              <w:t>6</w:t>
            </w:r>
            <w:r>
              <w:rPr>
                <w:sz w:val="24"/>
                <w:szCs w:val="24"/>
              </w:rPr>
              <w:t>%</w:t>
            </w:r>
          </w:p>
        </w:tc>
        <w:tc>
          <w:tcPr>
            <w:tcW w:w="2338" w:type="dxa"/>
          </w:tcPr>
          <w:p w14:paraId="516443CD" w14:textId="296F9034" w:rsidR="00B450FE" w:rsidRDefault="00E07BB2" w:rsidP="00316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49.04</w:t>
            </w:r>
            <w:r w:rsidR="006220B5">
              <w:rPr>
                <w:sz w:val="24"/>
                <w:szCs w:val="24"/>
              </w:rPr>
              <w:t>%</w:t>
            </w:r>
          </w:p>
        </w:tc>
        <w:tc>
          <w:tcPr>
            <w:tcW w:w="2338" w:type="dxa"/>
          </w:tcPr>
          <w:p w14:paraId="0E89FF6B" w14:textId="76D4AFF4" w:rsidR="00B450FE" w:rsidRDefault="00350F50" w:rsidP="00316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w:t>
            </w:r>
            <w:r w:rsidR="00831990">
              <w:rPr>
                <w:sz w:val="24"/>
                <w:szCs w:val="24"/>
              </w:rPr>
              <w:t xml:space="preserve"> sec(</w:t>
            </w:r>
            <w:r w:rsidR="00282D71">
              <w:rPr>
                <w:sz w:val="24"/>
                <w:szCs w:val="24"/>
              </w:rPr>
              <w:t>approx.</w:t>
            </w:r>
            <w:r w:rsidR="00831990">
              <w:rPr>
                <w:sz w:val="24"/>
                <w:szCs w:val="24"/>
              </w:rPr>
              <w:t>)</w:t>
            </w:r>
          </w:p>
        </w:tc>
      </w:tr>
    </w:tbl>
    <w:p w14:paraId="6DF58EC9" w14:textId="7C8709B6" w:rsidR="0062233D" w:rsidRDefault="0062233D" w:rsidP="00D4430D">
      <w:pPr>
        <w:rPr>
          <w:b/>
          <w:bCs/>
          <w:color w:val="0070C0"/>
          <w:sz w:val="24"/>
          <w:szCs w:val="24"/>
        </w:rPr>
      </w:pPr>
    </w:p>
    <w:p w14:paraId="6DD76D3F" w14:textId="259BCEAB" w:rsidR="0062233D" w:rsidRDefault="0062233D" w:rsidP="00D4430D">
      <w:pPr>
        <w:rPr>
          <w:b/>
          <w:bCs/>
          <w:color w:val="0070C0"/>
          <w:sz w:val="24"/>
          <w:szCs w:val="24"/>
        </w:rPr>
      </w:pPr>
      <w:r>
        <w:rPr>
          <w:b/>
          <w:bCs/>
          <w:color w:val="0070C0"/>
          <w:sz w:val="24"/>
          <w:szCs w:val="24"/>
        </w:rPr>
        <w:br w:type="page"/>
      </w:r>
    </w:p>
    <w:p w14:paraId="577909F9" w14:textId="5133A6D5" w:rsidR="00C927BB" w:rsidRDefault="007F7428" w:rsidP="00D4430D">
      <w:pPr>
        <w:rPr>
          <w:b/>
          <w:bCs/>
          <w:color w:val="0070C0"/>
          <w:sz w:val="24"/>
          <w:szCs w:val="24"/>
        </w:rPr>
      </w:pPr>
      <w:r w:rsidRPr="007F7428">
        <w:rPr>
          <w:b/>
          <w:bCs/>
          <w:color w:val="0070C0"/>
          <w:sz w:val="24"/>
          <w:szCs w:val="24"/>
        </w:rPr>
        <w:lastRenderedPageBreak/>
        <w:t>Decision Trees</w:t>
      </w:r>
    </w:p>
    <w:p w14:paraId="1107C1F3" w14:textId="45941757" w:rsidR="007F7428" w:rsidRDefault="001652AD" w:rsidP="001652AD">
      <w:pPr>
        <w:pStyle w:val="ListParagraph"/>
        <w:numPr>
          <w:ilvl w:val="0"/>
          <w:numId w:val="27"/>
        </w:numPr>
        <w:rPr>
          <w:b/>
          <w:bCs/>
          <w:color w:val="0070C0"/>
          <w:sz w:val="24"/>
          <w:szCs w:val="24"/>
        </w:rPr>
      </w:pPr>
      <w:r>
        <w:rPr>
          <w:b/>
          <w:bCs/>
          <w:color w:val="0070C0"/>
          <w:sz w:val="24"/>
          <w:szCs w:val="24"/>
        </w:rPr>
        <w:t>Overview of model</w:t>
      </w:r>
    </w:p>
    <w:p w14:paraId="6E6A5B30" w14:textId="781C62CE" w:rsidR="001652AD" w:rsidRDefault="00AF150F" w:rsidP="00AF150F">
      <w:pPr>
        <w:ind w:firstLine="360"/>
        <w:rPr>
          <w:sz w:val="24"/>
          <w:szCs w:val="24"/>
        </w:rPr>
      </w:pPr>
      <w:r w:rsidRPr="00AF150F">
        <w:rPr>
          <w:b/>
          <w:bCs/>
          <w:color w:val="0070C0"/>
          <w:sz w:val="24"/>
          <w:szCs w:val="24"/>
        </w:rPr>
        <w:t> </w:t>
      </w:r>
      <w:r w:rsidR="00472B4E">
        <w:rPr>
          <w:b/>
          <w:bCs/>
          <w:color w:val="0070C0"/>
          <w:sz w:val="24"/>
          <w:szCs w:val="24"/>
        </w:rPr>
        <w:tab/>
      </w:r>
      <w:r w:rsidR="00F57D4A">
        <w:rPr>
          <w:sz w:val="24"/>
          <w:szCs w:val="24"/>
        </w:rPr>
        <w:t>D</w:t>
      </w:r>
      <w:r w:rsidRPr="00AF150F">
        <w:rPr>
          <w:sz w:val="24"/>
          <w:szCs w:val="24"/>
        </w:rPr>
        <w:t>ecision tree is a </w:t>
      </w:r>
      <w:hyperlink r:id="rId14" w:tooltip="Flowchart" w:history="1">
        <w:r w:rsidRPr="00AF150F">
          <w:t>flowchart</w:t>
        </w:r>
      </w:hyperlink>
      <w:r w:rsidRPr="00AF150F">
        <w:rPr>
          <w:sz w:val="24"/>
          <w:szCs w:val="24"/>
        </w:rPr>
        <w:t>-like structure in which each internal node represents a "test" on an attribute, each branch represents the outcome of the test, and each leaf node represents a class label (decision taken after computing all attributes). The paths from root to leaf represent classification rules</w:t>
      </w:r>
      <w:r w:rsidR="00F57D4A">
        <w:rPr>
          <w:sz w:val="24"/>
          <w:szCs w:val="24"/>
        </w:rPr>
        <w:t>.</w:t>
      </w:r>
    </w:p>
    <w:p w14:paraId="2AC5B3CA" w14:textId="59303717" w:rsidR="00EE6AE4" w:rsidRPr="006E61EC" w:rsidRDefault="00EE6AE4" w:rsidP="006E61EC">
      <w:pPr>
        <w:pStyle w:val="ListParagraph"/>
        <w:numPr>
          <w:ilvl w:val="0"/>
          <w:numId w:val="27"/>
        </w:numPr>
        <w:rPr>
          <w:sz w:val="24"/>
          <w:szCs w:val="24"/>
        </w:rPr>
      </w:pPr>
      <w:r w:rsidRPr="006E61EC">
        <w:rPr>
          <w:b/>
          <w:bCs/>
          <w:color w:val="0070C0"/>
          <w:sz w:val="24"/>
          <w:szCs w:val="24"/>
        </w:rPr>
        <w:t xml:space="preserve">Data preparation specific to </w:t>
      </w:r>
      <w:r w:rsidR="001D649D">
        <w:rPr>
          <w:b/>
          <w:bCs/>
          <w:color w:val="0070C0"/>
          <w:sz w:val="24"/>
          <w:szCs w:val="24"/>
        </w:rPr>
        <w:t xml:space="preserve">the </w:t>
      </w:r>
      <w:r w:rsidRPr="006E61EC">
        <w:rPr>
          <w:b/>
          <w:bCs/>
          <w:color w:val="0070C0"/>
          <w:sz w:val="24"/>
          <w:szCs w:val="24"/>
        </w:rPr>
        <w:t>model</w:t>
      </w:r>
    </w:p>
    <w:p w14:paraId="5F3C825D" w14:textId="0AED1FCA" w:rsidR="00037877" w:rsidRDefault="00472B4E" w:rsidP="00F14B63">
      <w:pPr>
        <w:ind w:firstLine="720"/>
        <w:rPr>
          <w:sz w:val="24"/>
          <w:szCs w:val="24"/>
        </w:rPr>
      </w:pPr>
      <w:r>
        <w:rPr>
          <w:sz w:val="24"/>
          <w:szCs w:val="24"/>
        </w:rPr>
        <w:t>Decision can work with both categorical and numerical attributes. It is robust to outliers</w:t>
      </w:r>
      <w:r w:rsidR="007E0D23">
        <w:rPr>
          <w:sz w:val="24"/>
          <w:szCs w:val="24"/>
        </w:rPr>
        <w:t xml:space="preserve"> and therefore</w:t>
      </w:r>
      <w:r>
        <w:rPr>
          <w:sz w:val="24"/>
          <w:szCs w:val="24"/>
        </w:rPr>
        <w:t xml:space="preserve"> </w:t>
      </w:r>
      <w:r w:rsidR="00F14B63">
        <w:rPr>
          <w:sz w:val="24"/>
          <w:szCs w:val="24"/>
        </w:rPr>
        <w:t xml:space="preserve">we can proceed with </w:t>
      </w:r>
      <w:r w:rsidR="001317EF">
        <w:rPr>
          <w:sz w:val="24"/>
          <w:szCs w:val="24"/>
        </w:rPr>
        <w:t>building</w:t>
      </w:r>
      <w:r w:rsidR="00F14B63">
        <w:rPr>
          <w:sz w:val="24"/>
          <w:szCs w:val="24"/>
        </w:rPr>
        <w:t xml:space="preserve"> models </w:t>
      </w:r>
      <w:r w:rsidR="001317EF">
        <w:rPr>
          <w:sz w:val="24"/>
          <w:szCs w:val="24"/>
        </w:rPr>
        <w:t>without scaling the numerical attributes</w:t>
      </w:r>
      <w:r w:rsidR="00484B71">
        <w:rPr>
          <w:sz w:val="24"/>
          <w:szCs w:val="24"/>
        </w:rPr>
        <w:t>.</w:t>
      </w:r>
    </w:p>
    <w:p w14:paraId="6B796609" w14:textId="64D9AA13" w:rsidR="00B22E46" w:rsidRDefault="006E61EC" w:rsidP="00B22E46">
      <w:pPr>
        <w:pStyle w:val="ListParagraph"/>
        <w:numPr>
          <w:ilvl w:val="0"/>
          <w:numId w:val="27"/>
        </w:numPr>
        <w:rPr>
          <w:b/>
          <w:bCs/>
          <w:color w:val="0070C0"/>
          <w:sz w:val="24"/>
          <w:szCs w:val="24"/>
        </w:rPr>
      </w:pPr>
      <w:r w:rsidRPr="006E61EC">
        <w:rPr>
          <w:b/>
          <w:bCs/>
          <w:color w:val="0070C0"/>
          <w:sz w:val="24"/>
          <w:szCs w:val="24"/>
        </w:rPr>
        <w:t>Algorithm</w:t>
      </w:r>
    </w:p>
    <w:p w14:paraId="08A56C97" w14:textId="5133296C" w:rsidR="006E61EC" w:rsidRDefault="001F645E" w:rsidP="00B22E46">
      <w:pPr>
        <w:ind w:firstLine="720"/>
        <w:rPr>
          <w:sz w:val="24"/>
          <w:szCs w:val="24"/>
        </w:rPr>
      </w:pPr>
      <w:r w:rsidRPr="00B22E46">
        <w:rPr>
          <w:sz w:val="24"/>
          <w:szCs w:val="24"/>
        </w:rPr>
        <w:t xml:space="preserve">Caret </w:t>
      </w:r>
      <w:r w:rsidR="00C52E05" w:rsidRPr="00B22E46">
        <w:rPr>
          <w:sz w:val="24"/>
          <w:szCs w:val="24"/>
        </w:rPr>
        <w:t>library supports different algorithms that implem</w:t>
      </w:r>
      <w:r w:rsidR="004C002B" w:rsidRPr="00B22E46">
        <w:rPr>
          <w:sz w:val="24"/>
          <w:szCs w:val="24"/>
        </w:rPr>
        <w:t xml:space="preserve">ent decision trees. But we would be looking into </w:t>
      </w:r>
      <w:proofErr w:type="spellStart"/>
      <w:r w:rsidR="004C002B" w:rsidRPr="00B22E46">
        <w:rPr>
          <w:sz w:val="24"/>
          <w:szCs w:val="24"/>
        </w:rPr>
        <w:t>Rpart</w:t>
      </w:r>
      <w:proofErr w:type="spellEnd"/>
      <w:r w:rsidR="004C002B" w:rsidRPr="00B22E46">
        <w:rPr>
          <w:sz w:val="24"/>
          <w:szCs w:val="24"/>
        </w:rPr>
        <w:t xml:space="preserve"> and </w:t>
      </w:r>
      <w:r w:rsidR="00B22E46" w:rsidRPr="00B22E46">
        <w:rPr>
          <w:sz w:val="24"/>
          <w:szCs w:val="24"/>
        </w:rPr>
        <w:t>C5.0 algorithms.</w:t>
      </w:r>
    </w:p>
    <w:p w14:paraId="632A295E" w14:textId="77777777" w:rsidR="00737561" w:rsidRPr="00B22E46" w:rsidRDefault="00737561" w:rsidP="00B22E46">
      <w:pPr>
        <w:ind w:firstLine="720"/>
        <w:rPr>
          <w:b/>
          <w:bCs/>
          <w:color w:val="0070C0"/>
          <w:sz w:val="24"/>
          <w:szCs w:val="24"/>
        </w:rPr>
      </w:pPr>
    </w:p>
    <w:p w14:paraId="69B7A268" w14:textId="0E1CC8C7" w:rsidR="00EE6AE4" w:rsidRDefault="00B22E46" w:rsidP="00737561">
      <w:pPr>
        <w:rPr>
          <w:b/>
          <w:bCs/>
          <w:color w:val="0070C0"/>
          <w:sz w:val="24"/>
          <w:szCs w:val="24"/>
        </w:rPr>
      </w:pPr>
      <w:proofErr w:type="spellStart"/>
      <w:r w:rsidRPr="00737561">
        <w:rPr>
          <w:b/>
          <w:bCs/>
          <w:color w:val="0070C0"/>
          <w:sz w:val="24"/>
          <w:szCs w:val="24"/>
        </w:rPr>
        <w:t>RPart</w:t>
      </w:r>
      <w:proofErr w:type="spellEnd"/>
      <w:r w:rsidR="00882AD2">
        <w:rPr>
          <w:b/>
          <w:bCs/>
          <w:color w:val="0070C0"/>
          <w:sz w:val="24"/>
          <w:szCs w:val="24"/>
        </w:rPr>
        <w:t xml:space="preserve"> (</w:t>
      </w:r>
      <w:r w:rsidR="00882AD2" w:rsidRPr="00882AD2">
        <w:rPr>
          <w:b/>
          <w:bCs/>
          <w:color w:val="0070C0"/>
          <w:sz w:val="24"/>
          <w:szCs w:val="24"/>
        </w:rPr>
        <w:t xml:space="preserve">Recursive Partitioning </w:t>
      </w:r>
      <w:proofErr w:type="gramStart"/>
      <w:r w:rsidR="00882AD2" w:rsidRPr="00882AD2">
        <w:rPr>
          <w:b/>
          <w:bCs/>
          <w:color w:val="0070C0"/>
          <w:sz w:val="24"/>
          <w:szCs w:val="24"/>
        </w:rPr>
        <w:t>And</w:t>
      </w:r>
      <w:proofErr w:type="gramEnd"/>
      <w:r w:rsidR="00882AD2" w:rsidRPr="00882AD2">
        <w:rPr>
          <w:b/>
          <w:bCs/>
          <w:color w:val="0070C0"/>
          <w:sz w:val="24"/>
          <w:szCs w:val="24"/>
        </w:rPr>
        <w:t xml:space="preserve"> Regression Trees</w:t>
      </w:r>
      <w:r w:rsidR="00882AD2">
        <w:rPr>
          <w:b/>
          <w:bCs/>
          <w:color w:val="0070C0"/>
          <w:sz w:val="24"/>
          <w:szCs w:val="24"/>
        </w:rPr>
        <w:t>)</w:t>
      </w:r>
    </w:p>
    <w:p w14:paraId="08DD082D" w14:textId="59EE7721" w:rsidR="00737561" w:rsidRDefault="00737561" w:rsidP="00737561">
      <w:pPr>
        <w:pStyle w:val="ListParagraph"/>
        <w:numPr>
          <w:ilvl w:val="0"/>
          <w:numId w:val="27"/>
        </w:numPr>
        <w:rPr>
          <w:b/>
          <w:bCs/>
          <w:color w:val="0070C0"/>
          <w:sz w:val="24"/>
          <w:szCs w:val="24"/>
        </w:rPr>
      </w:pPr>
      <w:r>
        <w:rPr>
          <w:b/>
          <w:bCs/>
          <w:color w:val="0070C0"/>
          <w:sz w:val="24"/>
          <w:szCs w:val="24"/>
        </w:rPr>
        <w:t>Hyperparameter available for tuning</w:t>
      </w:r>
    </w:p>
    <w:p w14:paraId="2327BF3A" w14:textId="5F49AF05" w:rsidR="00737561" w:rsidRDefault="00EB6A4D" w:rsidP="00B20E35">
      <w:pPr>
        <w:ind w:firstLine="720"/>
        <w:rPr>
          <w:sz w:val="24"/>
          <w:szCs w:val="24"/>
        </w:rPr>
      </w:pPr>
      <w:r w:rsidRPr="00B20E35">
        <w:rPr>
          <w:b/>
          <w:bCs/>
          <w:sz w:val="24"/>
          <w:szCs w:val="24"/>
        </w:rPr>
        <w:t>CP</w:t>
      </w:r>
      <w:r w:rsidR="00B20E35">
        <w:rPr>
          <w:b/>
          <w:bCs/>
          <w:sz w:val="24"/>
          <w:szCs w:val="24"/>
        </w:rPr>
        <w:t xml:space="preserve"> </w:t>
      </w:r>
      <w:r w:rsidRPr="00B20E35">
        <w:rPr>
          <w:b/>
          <w:bCs/>
          <w:sz w:val="24"/>
          <w:szCs w:val="24"/>
        </w:rPr>
        <w:t>(Complexity parameter):</w:t>
      </w:r>
      <w:r w:rsidRPr="00B20E35">
        <w:rPr>
          <w:sz w:val="24"/>
          <w:szCs w:val="24"/>
        </w:rPr>
        <w:t xml:space="preserve"> </w:t>
      </w:r>
      <w:r w:rsidR="00B20E35">
        <w:rPr>
          <w:sz w:val="24"/>
          <w:szCs w:val="24"/>
        </w:rPr>
        <w:t>It</w:t>
      </w:r>
      <w:r w:rsidR="00AB7B6B" w:rsidRPr="00B20E35">
        <w:rPr>
          <w:sz w:val="24"/>
          <w:szCs w:val="24"/>
        </w:rPr>
        <w:t> is the minimum improvement in the model needed at each node. It’s based on the cost complexity of the model</w:t>
      </w:r>
      <w:r w:rsidR="006A4FD1">
        <w:rPr>
          <w:sz w:val="24"/>
          <w:szCs w:val="24"/>
        </w:rPr>
        <w:t>.</w:t>
      </w:r>
      <w:r w:rsidR="006A4FD1" w:rsidRPr="006A4FD1">
        <w:rPr>
          <w:rFonts w:ascii="Arial" w:hAnsi="Arial" w:cs="Arial"/>
          <w:color w:val="3A3A3A"/>
          <w:sz w:val="23"/>
          <w:szCs w:val="23"/>
        </w:rPr>
        <w:t xml:space="preserve"> </w:t>
      </w:r>
      <w:r w:rsidR="006A4FD1" w:rsidRPr="006A4FD1">
        <w:rPr>
          <w:sz w:val="24"/>
          <w:szCs w:val="24"/>
        </w:rPr>
        <w:t>Any split that does not decrease the overall lack of fit by a factor of </w:t>
      </w:r>
      <w:r w:rsidR="006A4FD1">
        <w:rPr>
          <w:sz w:val="24"/>
          <w:szCs w:val="24"/>
        </w:rPr>
        <w:t>CP</w:t>
      </w:r>
      <w:r w:rsidR="006A4FD1" w:rsidRPr="006A4FD1">
        <w:rPr>
          <w:sz w:val="24"/>
          <w:szCs w:val="24"/>
        </w:rPr>
        <w:t> is not attempted.</w:t>
      </w:r>
    </w:p>
    <w:p w14:paraId="51B5B061" w14:textId="4A24A239" w:rsidR="00342D1D" w:rsidRDefault="00B5054F" w:rsidP="00B5054F">
      <w:pPr>
        <w:pStyle w:val="ListParagraph"/>
        <w:numPr>
          <w:ilvl w:val="0"/>
          <w:numId w:val="27"/>
        </w:numPr>
        <w:rPr>
          <w:b/>
          <w:bCs/>
          <w:color w:val="0070C0"/>
          <w:sz w:val="24"/>
          <w:szCs w:val="24"/>
        </w:rPr>
      </w:pPr>
      <w:r w:rsidRPr="00B5054F">
        <w:rPr>
          <w:b/>
          <w:bCs/>
          <w:color w:val="0070C0"/>
          <w:sz w:val="24"/>
          <w:szCs w:val="24"/>
        </w:rPr>
        <w:t>Performance of the model</w:t>
      </w:r>
    </w:p>
    <w:p w14:paraId="0CB4E7CA" w14:textId="77777777" w:rsidR="00B0688E" w:rsidRPr="00B0688E" w:rsidRDefault="00B0688E" w:rsidP="00B0688E">
      <w:pPr>
        <w:ind w:firstLine="720"/>
        <w:rPr>
          <w:sz w:val="24"/>
          <w:szCs w:val="24"/>
        </w:rPr>
      </w:pPr>
      <w:r w:rsidRPr="00B0688E">
        <w:rPr>
          <w:sz w:val="24"/>
          <w:szCs w:val="24"/>
        </w:rPr>
        <w:t xml:space="preserve">3-fold cross-validation of the base model that uses all default parameters has an accuracy of 80.79%. A grid of cp values (0.001,0.01,0.1,1) are used for parameter tuning. The optimal model has an accuracy of 81.94% and a cp value of 0.001. </w:t>
      </w:r>
    </w:p>
    <w:p w14:paraId="25F670D9" w14:textId="132CF41F" w:rsidR="00F57D4A" w:rsidRPr="001652AD" w:rsidRDefault="00B0688E" w:rsidP="00B0688E">
      <w:pPr>
        <w:ind w:firstLine="720"/>
        <w:rPr>
          <w:b/>
          <w:bCs/>
          <w:color w:val="0070C0"/>
          <w:sz w:val="24"/>
          <w:szCs w:val="24"/>
        </w:rPr>
      </w:pPr>
      <w:r w:rsidRPr="00B0688E">
        <w:rPr>
          <w:sz w:val="24"/>
          <w:szCs w:val="24"/>
        </w:rPr>
        <w:t>By reducing cp value, the accuracy keeps improving but at a very low rate indicating that the model classification ability reached saturation. At this point, we might run into overfitting issues. Also, the size of the tree also increases making it difficult for human interpretation. So, the tuning is stopped at this level (cp=0.01).</w:t>
      </w:r>
      <w:r w:rsidR="00CE021D">
        <w:rPr>
          <w:noProof/>
        </w:rPr>
        <w:drawing>
          <wp:inline distT="0" distB="0" distL="0" distR="0" wp14:anchorId="36825954" wp14:editId="36B27743">
            <wp:extent cx="5943600" cy="3175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75000"/>
                    </a:xfrm>
                    <a:prstGeom prst="rect">
                      <a:avLst/>
                    </a:prstGeom>
                  </pic:spPr>
                </pic:pic>
              </a:graphicData>
            </a:graphic>
          </wp:inline>
        </w:drawing>
      </w:r>
    </w:p>
    <w:p w14:paraId="3FB75B4A" w14:textId="5152F075" w:rsidR="008818FA" w:rsidRDefault="008818FA" w:rsidP="00D4430D">
      <w:pPr>
        <w:rPr>
          <w:sz w:val="24"/>
          <w:szCs w:val="24"/>
        </w:rPr>
      </w:pPr>
    </w:p>
    <w:p w14:paraId="03C70B69" w14:textId="4BA19CEA" w:rsidR="005F4CD1" w:rsidRDefault="00307312" w:rsidP="00D4430D">
      <w:pPr>
        <w:rPr>
          <w:sz w:val="24"/>
          <w:szCs w:val="24"/>
        </w:rPr>
      </w:pPr>
      <w:r>
        <w:rPr>
          <w:sz w:val="24"/>
          <w:szCs w:val="24"/>
        </w:rPr>
        <w:lastRenderedPageBreak/>
        <w:t>Metrics:</w:t>
      </w:r>
    </w:p>
    <w:tbl>
      <w:tblPr>
        <w:tblStyle w:val="GridTable4-Accent1"/>
        <w:tblW w:w="0" w:type="auto"/>
        <w:tblLook w:val="04A0" w:firstRow="1" w:lastRow="0" w:firstColumn="1" w:lastColumn="0" w:noHBand="0" w:noVBand="1"/>
      </w:tblPr>
      <w:tblGrid>
        <w:gridCol w:w="2337"/>
        <w:gridCol w:w="2337"/>
        <w:gridCol w:w="2338"/>
        <w:gridCol w:w="2338"/>
      </w:tblGrid>
      <w:tr w:rsidR="007937C7" w14:paraId="2A4471A2" w14:textId="77777777" w:rsidTr="00DD4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EB1E59" w14:textId="77777777" w:rsidR="007937C7" w:rsidRDefault="007937C7" w:rsidP="00DD49A0">
            <w:pPr>
              <w:rPr>
                <w:sz w:val="24"/>
                <w:szCs w:val="24"/>
              </w:rPr>
            </w:pPr>
            <w:r>
              <w:rPr>
                <w:sz w:val="24"/>
                <w:szCs w:val="24"/>
              </w:rPr>
              <w:t>Accuracy</w:t>
            </w:r>
          </w:p>
        </w:tc>
        <w:tc>
          <w:tcPr>
            <w:tcW w:w="2337" w:type="dxa"/>
          </w:tcPr>
          <w:p w14:paraId="10F7F249" w14:textId="77777777" w:rsidR="007937C7" w:rsidRDefault="007937C7" w:rsidP="00DD49A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Precision</w:t>
            </w:r>
          </w:p>
        </w:tc>
        <w:tc>
          <w:tcPr>
            <w:tcW w:w="2338" w:type="dxa"/>
          </w:tcPr>
          <w:p w14:paraId="1316859C" w14:textId="77777777" w:rsidR="007937C7" w:rsidRDefault="007937C7" w:rsidP="00DD49A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Recall</w:t>
            </w:r>
          </w:p>
        </w:tc>
        <w:tc>
          <w:tcPr>
            <w:tcW w:w="2338" w:type="dxa"/>
          </w:tcPr>
          <w:p w14:paraId="621066CB" w14:textId="77777777" w:rsidR="007937C7" w:rsidRDefault="007937C7" w:rsidP="00DD49A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Run time</w:t>
            </w:r>
          </w:p>
        </w:tc>
      </w:tr>
      <w:tr w:rsidR="007937C7" w14:paraId="7A252C39" w14:textId="77777777" w:rsidTr="00DD4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C81F4F" w14:textId="4903B87C" w:rsidR="007937C7" w:rsidRPr="0013647E" w:rsidRDefault="003F4FBE" w:rsidP="00DD49A0">
            <w:pPr>
              <w:rPr>
                <w:b w:val="0"/>
                <w:bCs w:val="0"/>
                <w:sz w:val="24"/>
                <w:szCs w:val="24"/>
              </w:rPr>
            </w:pPr>
            <w:r>
              <w:rPr>
                <w:b w:val="0"/>
                <w:bCs w:val="0"/>
                <w:sz w:val="24"/>
                <w:szCs w:val="24"/>
              </w:rPr>
              <w:t>8</w:t>
            </w:r>
            <w:r w:rsidR="006A0E69">
              <w:rPr>
                <w:b w:val="0"/>
                <w:bCs w:val="0"/>
                <w:sz w:val="24"/>
                <w:szCs w:val="24"/>
              </w:rPr>
              <w:t>2.1</w:t>
            </w:r>
            <w:r w:rsidR="00214C8F">
              <w:rPr>
                <w:b w:val="0"/>
                <w:bCs w:val="0"/>
                <w:sz w:val="24"/>
                <w:szCs w:val="24"/>
              </w:rPr>
              <w:t>5</w:t>
            </w:r>
            <w:r w:rsidR="007937C7" w:rsidRPr="0013647E">
              <w:rPr>
                <w:b w:val="0"/>
                <w:bCs w:val="0"/>
                <w:sz w:val="24"/>
                <w:szCs w:val="24"/>
              </w:rPr>
              <w:t>%</w:t>
            </w:r>
          </w:p>
        </w:tc>
        <w:tc>
          <w:tcPr>
            <w:tcW w:w="2337" w:type="dxa"/>
          </w:tcPr>
          <w:p w14:paraId="7E65C9CD" w14:textId="7CD26AB6" w:rsidR="007937C7" w:rsidRDefault="003C207C" w:rsidP="00DD49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86.54</w:t>
            </w:r>
            <w:r w:rsidR="007937C7">
              <w:rPr>
                <w:sz w:val="24"/>
                <w:szCs w:val="24"/>
              </w:rPr>
              <w:t>%</w:t>
            </w:r>
          </w:p>
        </w:tc>
        <w:tc>
          <w:tcPr>
            <w:tcW w:w="2338" w:type="dxa"/>
          </w:tcPr>
          <w:p w14:paraId="21FBAED7" w14:textId="65D4E829" w:rsidR="007937C7" w:rsidRDefault="00DA7EE9" w:rsidP="00DD49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67.70</w:t>
            </w:r>
            <w:r w:rsidR="007937C7">
              <w:rPr>
                <w:sz w:val="24"/>
                <w:szCs w:val="24"/>
              </w:rPr>
              <w:t>%</w:t>
            </w:r>
          </w:p>
        </w:tc>
        <w:tc>
          <w:tcPr>
            <w:tcW w:w="2338" w:type="dxa"/>
          </w:tcPr>
          <w:p w14:paraId="4F6F4133" w14:textId="5B5A1FB9" w:rsidR="007937C7" w:rsidRDefault="00282D71" w:rsidP="00DD49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r w:rsidR="007937C7">
              <w:rPr>
                <w:sz w:val="24"/>
                <w:szCs w:val="24"/>
              </w:rPr>
              <w:t xml:space="preserve"> sec(</w:t>
            </w:r>
            <w:r>
              <w:rPr>
                <w:sz w:val="24"/>
                <w:szCs w:val="24"/>
              </w:rPr>
              <w:t>approx.</w:t>
            </w:r>
            <w:r w:rsidR="007937C7">
              <w:rPr>
                <w:sz w:val="24"/>
                <w:szCs w:val="24"/>
              </w:rPr>
              <w:t>)</w:t>
            </w:r>
          </w:p>
        </w:tc>
      </w:tr>
    </w:tbl>
    <w:p w14:paraId="00116FCB" w14:textId="77777777" w:rsidR="00282D71" w:rsidRDefault="00282D71" w:rsidP="00D4430D">
      <w:pPr>
        <w:rPr>
          <w:sz w:val="24"/>
          <w:szCs w:val="24"/>
        </w:rPr>
      </w:pPr>
    </w:p>
    <w:p w14:paraId="5CA9CEA2" w14:textId="77777777" w:rsidR="00282D71" w:rsidRPr="008C3B86" w:rsidRDefault="00282D71" w:rsidP="00D4430D">
      <w:pPr>
        <w:rPr>
          <w:b/>
          <w:bCs/>
          <w:color w:val="0070C0"/>
          <w:sz w:val="24"/>
          <w:szCs w:val="24"/>
        </w:rPr>
      </w:pPr>
      <w:r w:rsidRPr="008C3B86">
        <w:rPr>
          <w:b/>
          <w:bCs/>
          <w:color w:val="0070C0"/>
          <w:sz w:val="24"/>
          <w:szCs w:val="24"/>
        </w:rPr>
        <w:t>C5.0</w:t>
      </w:r>
    </w:p>
    <w:p w14:paraId="120D9221" w14:textId="25C3EBD1" w:rsidR="00307312" w:rsidRPr="008C3B86" w:rsidRDefault="00282D71" w:rsidP="00282D71">
      <w:pPr>
        <w:pStyle w:val="ListParagraph"/>
        <w:numPr>
          <w:ilvl w:val="0"/>
          <w:numId w:val="27"/>
        </w:numPr>
        <w:rPr>
          <w:sz w:val="24"/>
          <w:szCs w:val="24"/>
        </w:rPr>
      </w:pPr>
      <w:r w:rsidRPr="008C3B86">
        <w:rPr>
          <w:b/>
          <w:bCs/>
          <w:color w:val="0070C0"/>
          <w:sz w:val="24"/>
          <w:szCs w:val="24"/>
        </w:rPr>
        <w:t>Hyper</w:t>
      </w:r>
      <w:r w:rsidR="008C3B86" w:rsidRPr="008C3B86">
        <w:rPr>
          <w:b/>
          <w:bCs/>
          <w:color w:val="0070C0"/>
          <w:sz w:val="24"/>
          <w:szCs w:val="24"/>
        </w:rPr>
        <w:t>p</w:t>
      </w:r>
      <w:r w:rsidRPr="008C3B86">
        <w:rPr>
          <w:b/>
          <w:bCs/>
          <w:color w:val="0070C0"/>
          <w:sz w:val="24"/>
          <w:szCs w:val="24"/>
        </w:rPr>
        <w:t>arameters</w:t>
      </w:r>
      <w:r w:rsidR="008C3B86">
        <w:rPr>
          <w:b/>
          <w:bCs/>
          <w:color w:val="0070C0"/>
          <w:sz w:val="24"/>
          <w:szCs w:val="24"/>
        </w:rPr>
        <w:t xml:space="preserve"> </w:t>
      </w:r>
      <w:r w:rsidR="008C3B86" w:rsidRPr="008C3B86">
        <w:rPr>
          <w:b/>
          <w:bCs/>
          <w:color w:val="0070C0"/>
          <w:sz w:val="24"/>
          <w:szCs w:val="24"/>
        </w:rPr>
        <w:t>available to tune</w:t>
      </w:r>
    </w:p>
    <w:p w14:paraId="683A7196" w14:textId="52CA6D1F" w:rsidR="008C3B86" w:rsidRPr="008F4471" w:rsidRDefault="00533754" w:rsidP="00533754">
      <w:pPr>
        <w:rPr>
          <w:sz w:val="24"/>
          <w:szCs w:val="24"/>
        </w:rPr>
      </w:pPr>
      <w:r>
        <w:rPr>
          <w:b/>
          <w:bCs/>
          <w:sz w:val="24"/>
          <w:szCs w:val="24"/>
        </w:rPr>
        <w:t>t</w:t>
      </w:r>
      <w:r w:rsidR="00E138FC" w:rsidRPr="00533754">
        <w:rPr>
          <w:b/>
          <w:bCs/>
          <w:sz w:val="24"/>
          <w:szCs w:val="24"/>
        </w:rPr>
        <w:t>r</w:t>
      </w:r>
      <w:r w:rsidR="005B49E2">
        <w:rPr>
          <w:b/>
          <w:bCs/>
          <w:sz w:val="24"/>
          <w:szCs w:val="24"/>
        </w:rPr>
        <w:t>ia</w:t>
      </w:r>
      <w:r w:rsidR="00E138FC" w:rsidRPr="00533754">
        <w:rPr>
          <w:b/>
          <w:bCs/>
          <w:sz w:val="24"/>
          <w:szCs w:val="24"/>
        </w:rPr>
        <w:t>ls</w:t>
      </w:r>
      <w:r w:rsidR="008F4471" w:rsidRPr="008F4471">
        <w:rPr>
          <w:sz w:val="24"/>
          <w:szCs w:val="24"/>
        </w:rPr>
        <w:t xml:space="preserve"> an integer specifying the number of boosting iterations. A value of one indicates that a single model is used. </w:t>
      </w:r>
    </w:p>
    <w:p w14:paraId="11C85CE0" w14:textId="529ED3E2" w:rsidR="00F4367E" w:rsidRPr="00533754" w:rsidRDefault="00533754" w:rsidP="00533754">
      <w:pPr>
        <w:rPr>
          <w:b/>
          <w:bCs/>
          <w:sz w:val="24"/>
          <w:szCs w:val="24"/>
        </w:rPr>
      </w:pPr>
      <w:r>
        <w:rPr>
          <w:b/>
          <w:bCs/>
          <w:sz w:val="24"/>
          <w:szCs w:val="24"/>
        </w:rPr>
        <w:t>m</w:t>
      </w:r>
      <w:r w:rsidR="00F4367E" w:rsidRPr="00533754">
        <w:rPr>
          <w:b/>
          <w:bCs/>
          <w:sz w:val="24"/>
          <w:szCs w:val="24"/>
        </w:rPr>
        <w:t>odel</w:t>
      </w:r>
      <w:r w:rsidR="0069145E">
        <w:rPr>
          <w:b/>
          <w:bCs/>
          <w:sz w:val="24"/>
          <w:szCs w:val="24"/>
        </w:rPr>
        <w:t xml:space="preserve"> </w:t>
      </w:r>
      <w:r w:rsidR="0069145E" w:rsidRPr="0069145E">
        <w:rPr>
          <w:sz w:val="24"/>
          <w:szCs w:val="24"/>
        </w:rPr>
        <w:t>specifies whether to generate rules or tre</w:t>
      </w:r>
      <w:r w:rsidR="00257AA7">
        <w:rPr>
          <w:sz w:val="24"/>
          <w:szCs w:val="24"/>
        </w:rPr>
        <w:t>e</w:t>
      </w:r>
      <w:r w:rsidR="0069145E" w:rsidRPr="0069145E">
        <w:rPr>
          <w:sz w:val="24"/>
          <w:szCs w:val="24"/>
        </w:rPr>
        <w:t>s</w:t>
      </w:r>
    </w:p>
    <w:p w14:paraId="00FF8683" w14:textId="039D6646" w:rsidR="00F4367E" w:rsidRDefault="00F4367E" w:rsidP="00533754">
      <w:pPr>
        <w:rPr>
          <w:sz w:val="24"/>
          <w:szCs w:val="24"/>
        </w:rPr>
      </w:pPr>
      <w:r w:rsidRPr="00533754">
        <w:rPr>
          <w:b/>
          <w:bCs/>
          <w:sz w:val="24"/>
          <w:szCs w:val="24"/>
        </w:rPr>
        <w:t>winnow</w:t>
      </w:r>
      <w:r w:rsidR="00676A6E">
        <w:rPr>
          <w:b/>
          <w:bCs/>
          <w:sz w:val="24"/>
          <w:szCs w:val="24"/>
        </w:rPr>
        <w:t xml:space="preserve"> </w:t>
      </w:r>
      <w:r w:rsidR="00020AAC">
        <w:rPr>
          <w:b/>
          <w:bCs/>
          <w:sz w:val="24"/>
          <w:szCs w:val="24"/>
        </w:rPr>
        <w:t xml:space="preserve">- </w:t>
      </w:r>
      <w:r w:rsidR="00676A6E" w:rsidRPr="00676A6E">
        <w:rPr>
          <w:sz w:val="24"/>
          <w:szCs w:val="24"/>
        </w:rPr>
        <w:t>A logical: should predictor winnowing (</w:t>
      </w:r>
      <w:r w:rsidR="001E5450" w:rsidRPr="00676A6E">
        <w:rPr>
          <w:sz w:val="24"/>
          <w:szCs w:val="24"/>
        </w:rPr>
        <w:t>i.e.</w:t>
      </w:r>
      <w:r w:rsidR="00676A6E" w:rsidRPr="00676A6E">
        <w:rPr>
          <w:sz w:val="24"/>
          <w:szCs w:val="24"/>
        </w:rPr>
        <w:t xml:space="preserve"> feature selection) be used?</w:t>
      </w:r>
    </w:p>
    <w:p w14:paraId="48692DD2" w14:textId="77777777" w:rsidR="00416414" w:rsidRDefault="00416414" w:rsidP="00533754">
      <w:pPr>
        <w:rPr>
          <w:sz w:val="24"/>
          <w:szCs w:val="24"/>
        </w:rPr>
      </w:pPr>
    </w:p>
    <w:p w14:paraId="76966B40" w14:textId="3C92695F" w:rsidR="00416414" w:rsidRPr="00416414" w:rsidRDefault="00416414" w:rsidP="00533754">
      <w:pPr>
        <w:rPr>
          <w:b/>
          <w:bCs/>
          <w:sz w:val="24"/>
          <w:szCs w:val="24"/>
        </w:rPr>
      </w:pPr>
      <w:r w:rsidRPr="00416414">
        <w:rPr>
          <w:b/>
          <w:bCs/>
          <w:sz w:val="24"/>
          <w:szCs w:val="24"/>
        </w:rPr>
        <w:t>How boosting work</w:t>
      </w:r>
      <w:r w:rsidR="0035637A">
        <w:rPr>
          <w:b/>
          <w:bCs/>
          <w:sz w:val="24"/>
          <w:szCs w:val="24"/>
        </w:rPr>
        <w:t>s</w:t>
      </w:r>
      <w:r>
        <w:rPr>
          <w:b/>
          <w:bCs/>
          <w:sz w:val="24"/>
          <w:szCs w:val="24"/>
        </w:rPr>
        <w:t>?</w:t>
      </w:r>
    </w:p>
    <w:p w14:paraId="4772CB74" w14:textId="5458BCBD" w:rsidR="00792A10" w:rsidRDefault="00416414" w:rsidP="00416414">
      <w:pPr>
        <w:ind w:firstLine="360"/>
        <w:rPr>
          <w:sz w:val="24"/>
          <w:szCs w:val="24"/>
        </w:rPr>
      </w:pPr>
      <w:r w:rsidRPr="00416414">
        <w:rPr>
          <w:sz w:val="24"/>
          <w:szCs w:val="24"/>
        </w:rPr>
        <w:t xml:space="preserve">This classifier will usually make mistakes on some cases in the data; the first decision tree, for instance, gives the wrong class for 8 cases When the second classifier is constructed, more attention is paid to these cases </w:t>
      </w:r>
      <w:proofErr w:type="gramStart"/>
      <w:r w:rsidRPr="00416414">
        <w:rPr>
          <w:sz w:val="24"/>
          <w:szCs w:val="24"/>
        </w:rPr>
        <w:t>in an attempt to</w:t>
      </w:r>
      <w:proofErr w:type="gramEnd"/>
      <w:r w:rsidRPr="00416414">
        <w:rPr>
          <w:sz w:val="24"/>
          <w:szCs w:val="24"/>
        </w:rPr>
        <w:t xml:space="preserve"> get them right. </w:t>
      </w:r>
      <w:proofErr w:type="gramStart"/>
      <w:r w:rsidRPr="00416414">
        <w:rPr>
          <w:sz w:val="24"/>
          <w:szCs w:val="24"/>
        </w:rPr>
        <w:t>As a consequence</w:t>
      </w:r>
      <w:proofErr w:type="gramEnd"/>
      <w:r w:rsidRPr="00416414">
        <w:rPr>
          <w:sz w:val="24"/>
          <w:szCs w:val="24"/>
        </w:rPr>
        <w:t xml:space="preserve">, the second classifier will generally be different from the first. It also will make errors on some cases, and these become more important during </w:t>
      </w:r>
      <w:r w:rsidR="006E2CA6">
        <w:rPr>
          <w:sz w:val="24"/>
          <w:szCs w:val="24"/>
        </w:rPr>
        <w:t xml:space="preserve">the </w:t>
      </w:r>
      <w:r w:rsidRPr="00416414">
        <w:rPr>
          <w:sz w:val="24"/>
          <w:szCs w:val="24"/>
        </w:rPr>
        <w:t>construction of the third classifier. This process continues for a pre-determined number of iterations or </w:t>
      </w:r>
      <w:r w:rsidR="00677B00" w:rsidRPr="00677B00">
        <w:rPr>
          <w:b/>
          <w:bCs/>
          <w:i/>
          <w:iCs/>
          <w:sz w:val="24"/>
          <w:szCs w:val="24"/>
        </w:rPr>
        <w:t>trials</w:t>
      </w:r>
      <w:r w:rsidR="00677B00" w:rsidRPr="00416414">
        <w:rPr>
          <w:sz w:val="24"/>
          <w:szCs w:val="24"/>
        </w:rPr>
        <w:t xml:space="preserve"> but</w:t>
      </w:r>
      <w:r w:rsidRPr="00416414">
        <w:rPr>
          <w:sz w:val="24"/>
          <w:szCs w:val="24"/>
        </w:rPr>
        <w:t xml:space="preserve"> stops if the most recent classifier is either extremely accurate or too inaccurate.</w:t>
      </w:r>
    </w:p>
    <w:p w14:paraId="54CB80BA" w14:textId="2DBB01C1" w:rsidR="001E5450" w:rsidRDefault="001E5450" w:rsidP="001E5450">
      <w:pPr>
        <w:pStyle w:val="ListParagraph"/>
        <w:numPr>
          <w:ilvl w:val="0"/>
          <w:numId w:val="27"/>
        </w:numPr>
        <w:rPr>
          <w:b/>
          <w:bCs/>
          <w:sz w:val="24"/>
          <w:szCs w:val="24"/>
        </w:rPr>
      </w:pPr>
      <w:r w:rsidRPr="001E5450">
        <w:rPr>
          <w:b/>
          <w:bCs/>
          <w:color w:val="0070C0"/>
          <w:sz w:val="24"/>
          <w:szCs w:val="24"/>
        </w:rPr>
        <w:t>Performance of mode</w:t>
      </w:r>
      <w:r>
        <w:rPr>
          <w:b/>
          <w:bCs/>
          <w:color w:val="0070C0"/>
          <w:sz w:val="24"/>
          <w:szCs w:val="24"/>
        </w:rPr>
        <w:t>l</w:t>
      </w:r>
    </w:p>
    <w:p w14:paraId="06C38272" w14:textId="5CF90C3B" w:rsidR="005B54E8" w:rsidRDefault="004F410D" w:rsidP="00416414">
      <w:pPr>
        <w:ind w:firstLine="720"/>
        <w:rPr>
          <w:sz w:val="24"/>
          <w:szCs w:val="24"/>
        </w:rPr>
      </w:pPr>
      <w:r w:rsidRPr="004F410D">
        <w:rPr>
          <w:sz w:val="24"/>
          <w:szCs w:val="24"/>
        </w:rPr>
        <w:t>The model</w:t>
      </w:r>
      <w:r>
        <w:rPr>
          <w:sz w:val="24"/>
          <w:szCs w:val="24"/>
        </w:rPr>
        <w:t xml:space="preserve"> with default parameters</w:t>
      </w:r>
      <w:r w:rsidR="00CC21D6">
        <w:rPr>
          <w:sz w:val="24"/>
          <w:szCs w:val="24"/>
        </w:rPr>
        <w:t xml:space="preserve"> </w:t>
      </w:r>
      <w:r w:rsidR="005B49E2">
        <w:rPr>
          <w:sz w:val="24"/>
          <w:szCs w:val="24"/>
        </w:rPr>
        <w:t>(trials = 1, Winnow = False, model =tree)</w:t>
      </w:r>
      <w:r>
        <w:rPr>
          <w:sz w:val="24"/>
          <w:szCs w:val="24"/>
        </w:rPr>
        <w:t xml:space="preserve"> has an accuracy of</w:t>
      </w:r>
      <w:r w:rsidR="005B49E2">
        <w:rPr>
          <w:sz w:val="24"/>
          <w:szCs w:val="24"/>
        </w:rPr>
        <w:t xml:space="preserve"> 8</w:t>
      </w:r>
      <w:r w:rsidR="0080157B">
        <w:rPr>
          <w:sz w:val="24"/>
          <w:szCs w:val="24"/>
        </w:rPr>
        <w:t>4</w:t>
      </w:r>
      <w:r w:rsidR="005B49E2">
        <w:rPr>
          <w:sz w:val="24"/>
          <w:szCs w:val="24"/>
        </w:rPr>
        <w:t>.1</w:t>
      </w:r>
      <w:r w:rsidR="0080157B">
        <w:rPr>
          <w:sz w:val="24"/>
          <w:szCs w:val="24"/>
        </w:rPr>
        <w:t>5</w:t>
      </w:r>
      <w:r w:rsidR="003F6E6D">
        <w:rPr>
          <w:sz w:val="24"/>
          <w:szCs w:val="24"/>
        </w:rPr>
        <w:t>.</w:t>
      </w:r>
      <w:r w:rsidR="0080157B">
        <w:rPr>
          <w:sz w:val="24"/>
          <w:szCs w:val="24"/>
        </w:rPr>
        <w:t xml:space="preserve"> </w:t>
      </w:r>
      <w:r w:rsidR="00CC21D6">
        <w:rPr>
          <w:sz w:val="24"/>
          <w:szCs w:val="24"/>
        </w:rPr>
        <w:t>By tuning the hyperparameters,</w:t>
      </w:r>
      <w:r w:rsidR="0080157B">
        <w:rPr>
          <w:sz w:val="24"/>
          <w:szCs w:val="24"/>
        </w:rPr>
        <w:t xml:space="preserve"> </w:t>
      </w:r>
      <w:r w:rsidR="001465D6">
        <w:rPr>
          <w:sz w:val="24"/>
          <w:szCs w:val="24"/>
        </w:rPr>
        <w:t xml:space="preserve">the accuracy increased </w:t>
      </w:r>
      <w:r w:rsidR="00E20803">
        <w:rPr>
          <w:sz w:val="24"/>
          <w:szCs w:val="24"/>
        </w:rPr>
        <w:t xml:space="preserve">marginally to </w:t>
      </w:r>
      <w:r w:rsidR="00620D1F">
        <w:rPr>
          <w:sz w:val="24"/>
          <w:szCs w:val="24"/>
        </w:rPr>
        <w:t xml:space="preserve">84.58. </w:t>
      </w:r>
      <w:r w:rsidR="00D5672C" w:rsidRPr="00D5672C">
        <w:rPr>
          <w:sz w:val="24"/>
          <w:szCs w:val="24"/>
        </w:rPr>
        <w:t>The final values used for the model were trials = 50, model = tree and winnow = TRUE.</w:t>
      </w:r>
      <w:r w:rsidR="006612D8">
        <w:rPr>
          <w:sz w:val="24"/>
          <w:szCs w:val="24"/>
        </w:rPr>
        <w:t xml:space="preserve"> </w:t>
      </w:r>
      <w:r w:rsidR="00220F54">
        <w:rPr>
          <w:sz w:val="24"/>
          <w:szCs w:val="24"/>
        </w:rPr>
        <w:t xml:space="preserve">The optimal </w:t>
      </w:r>
      <w:r w:rsidR="005B54E8">
        <w:rPr>
          <w:sz w:val="24"/>
          <w:szCs w:val="24"/>
        </w:rPr>
        <w:t>model differs from</w:t>
      </w:r>
      <w:r w:rsidR="004554B1">
        <w:rPr>
          <w:sz w:val="24"/>
          <w:szCs w:val="24"/>
        </w:rPr>
        <w:t xml:space="preserve"> the</w:t>
      </w:r>
      <w:r w:rsidR="005B54E8">
        <w:rPr>
          <w:sz w:val="24"/>
          <w:szCs w:val="24"/>
        </w:rPr>
        <w:t xml:space="preserve"> base model, but their accuracies are very similar.</w:t>
      </w:r>
      <w:r w:rsidR="000C67E0">
        <w:rPr>
          <w:sz w:val="24"/>
          <w:szCs w:val="24"/>
        </w:rPr>
        <w:t xml:space="preserve"> </w:t>
      </w:r>
    </w:p>
    <w:p w14:paraId="1691E1FF" w14:textId="77777777" w:rsidR="001100D6" w:rsidRDefault="001100D6" w:rsidP="00D5672C">
      <w:pPr>
        <w:ind w:firstLine="720"/>
        <w:rPr>
          <w:sz w:val="24"/>
          <w:szCs w:val="24"/>
        </w:rPr>
      </w:pPr>
    </w:p>
    <w:p w14:paraId="2379F9AF" w14:textId="4BAA848F" w:rsidR="00983B56" w:rsidRDefault="001100D6" w:rsidP="00222317">
      <w:pPr>
        <w:rPr>
          <w:sz w:val="24"/>
          <w:szCs w:val="24"/>
        </w:rPr>
      </w:pPr>
      <w:r>
        <w:rPr>
          <w:noProof/>
        </w:rPr>
        <w:drawing>
          <wp:inline distT="0" distB="0" distL="0" distR="0" wp14:anchorId="67AC4D9F" wp14:editId="7980FD3C">
            <wp:extent cx="3240280" cy="15557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5176" cy="1567703"/>
                    </a:xfrm>
                    <a:prstGeom prst="rect">
                      <a:avLst/>
                    </a:prstGeom>
                  </pic:spPr>
                </pic:pic>
              </a:graphicData>
            </a:graphic>
          </wp:inline>
        </w:drawing>
      </w:r>
      <w:r w:rsidR="00222317">
        <w:rPr>
          <w:noProof/>
        </w:rPr>
        <w:drawing>
          <wp:inline distT="0" distB="0" distL="0" distR="0" wp14:anchorId="03FC75C8" wp14:editId="1D533FE6">
            <wp:extent cx="2463800" cy="165016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8382" cy="1666631"/>
                    </a:xfrm>
                    <a:prstGeom prst="rect">
                      <a:avLst/>
                    </a:prstGeom>
                  </pic:spPr>
                </pic:pic>
              </a:graphicData>
            </a:graphic>
          </wp:inline>
        </w:drawing>
      </w:r>
    </w:p>
    <w:p w14:paraId="7747C21F" w14:textId="77777777" w:rsidR="0087216E" w:rsidRPr="00D5672C" w:rsidRDefault="0087216E" w:rsidP="00D5672C">
      <w:pPr>
        <w:ind w:firstLine="720"/>
        <w:rPr>
          <w:sz w:val="24"/>
          <w:szCs w:val="24"/>
        </w:rPr>
      </w:pPr>
    </w:p>
    <w:p w14:paraId="7A3F238C" w14:textId="044D9C87" w:rsidR="001E5450" w:rsidRPr="004F410D" w:rsidRDefault="001E5450" w:rsidP="0080157B">
      <w:pPr>
        <w:ind w:firstLine="720"/>
        <w:rPr>
          <w:sz w:val="24"/>
          <w:szCs w:val="24"/>
        </w:rPr>
      </w:pPr>
    </w:p>
    <w:p w14:paraId="61CE2F2D" w14:textId="4D2E9144" w:rsidR="005F58FF" w:rsidRDefault="006612D8" w:rsidP="005F58FF">
      <w:pPr>
        <w:pStyle w:val="ListParagraph"/>
        <w:ind w:left="0" w:firstLine="720"/>
        <w:jc w:val="both"/>
        <w:rPr>
          <w:sz w:val="24"/>
          <w:szCs w:val="24"/>
        </w:rPr>
      </w:pPr>
      <w:r w:rsidRPr="006612D8">
        <w:rPr>
          <w:sz w:val="24"/>
          <w:szCs w:val="24"/>
        </w:rPr>
        <w:t xml:space="preserve">Even though the </w:t>
      </w:r>
      <w:r>
        <w:rPr>
          <w:sz w:val="24"/>
          <w:szCs w:val="24"/>
        </w:rPr>
        <w:t>50</w:t>
      </w:r>
      <w:r w:rsidRPr="006612D8">
        <w:rPr>
          <w:sz w:val="24"/>
          <w:szCs w:val="24"/>
        </w:rPr>
        <w:t xml:space="preserve">-trial model offers the </w:t>
      </w:r>
      <w:r w:rsidR="005E0D98">
        <w:rPr>
          <w:sz w:val="24"/>
          <w:szCs w:val="24"/>
        </w:rPr>
        <w:t xml:space="preserve">optimal </w:t>
      </w:r>
      <w:r w:rsidRPr="006612D8">
        <w:rPr>
          <w:sz w:val="24"/>
          <w:szCs w:val="24"/>
        </w:rPr>
        <w:t>performance, the 1-trial model offers nearly the same performance with a much simpler form. Not only are simple models more computationally efficient, but they also reduce the chance of overfitting the training data</w:t>
      </w:r>
      <w:r w:rsidR="00535711">
        <w:rPr>
          <w:sz w:val="24"/>
          <w:szCs w:val="24"/>
        </w:rPr>
        <w:t xml:space="preserve">. </w:t>
      </w:r>
      <w:r w:rsidR="00432DA2">
        <w:rPr>
          <w:sz w:val="24"/>
          <w:szCs w:val="24"/>
        </w:rPr>
        <w:t>So,</w:t>
      </w:r>
      <w:r w:rsidR="00535711">
        <w:rPr>
          <w:sz w:val="24"/>
          <w:szCs w:val="24"/>
        </w:rPr>
        <w:t xml:space="preserve"> </w:t>
      </w:r>
      <w:r w:rsidR="006D094B">
        <w:rPr>
          <w:sz w:val="24"/>
          <w:szCs w:val="24"/>
        </w:rPr>
        <w:t xml:space="preserve">we </w:t>
      </w:r>
      <w:r w:rsidR="002C3D61">
        <w:rPr>
          <w:sz w:val="24"/>
          <w:szCs w:val="24"/>
        </w:rPr>
        <w:t>resort to the base model in this case.</w:t>
      </w:r>
    </w:p>
    <w:p w14:paraId="6CA76EB5" w14:textId="77777777" w:rsidR="005F58FF" w:rsidRDefault="005F58FF" w:rsidP="005F58FF">
      <w:pPr>
        <w:pStyle w:val="ListParagraph"/>
        <w:ind w:left="0" w:firstLine="720"/>
        <w:jc w:val="both"/>
        <w:rPr>
          <w:sz w:val="24"/>
          <w:szCs w:val="24"/>
        </w:rPr>
      </w:pPr>
    </w:p>
    <w:p w14:paraId="6A762D00" w14:textId="77777777" w:rsidR="005F58FF" w:rsidRDefault="005F58FF" w:rsidP="005F58FF">
      <w:pPr>
        <w:rPr>
          <w:sz w:val="24"/>
          <w:szCs w:val="24"/>
        </w:rPr>
      </w:pPr>
      <w:r>
        <w:rPr>
          <w:sz w:val="24"/>
          <w:szCs w:val="24"/>
        </w:rPr>
        <w:t>Metrics:</w:t>
      </w:r>
    </w:p>
    <w:tbl>
      <w:tblPr>
        <w:tblStyle w:val="GridTable4-Accent1"/>
        <w:tblW w:w="0" w:type="auto"/>
        <w:tblLook w:val="04A0" w:firstRow="1" w:lastRow="0" w:firstColumn="1" w:lastColumn="0" w:noHBand="0" w:noVBand="1"/>
      </w:tblPr>
      <w:tblGrid>
        <w:gridCol w:w="2337"/>
        <w:gridCol w:w="2337"/>
        <w:gridCol w:w="2338"/>
        <w:gridCol w:w="2338"/>
      </w:tblGrid>
      <w:tr w:rsidR="005F58FF" w14:paraId="4FA2CF9A" w14:textId="77777777" w:rsidTr="00DD4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A93AA1" w14:textId="77777777" w:rsidR="005F58FF" w:rsidRDefault="005F58FF" w:rsidP="00DD49A0">
            <w:pPr>
              <w:rPr>
                <w:sz w:val="24"/>
                <w:szCs w:val="24"/>
              </w:rPr>
            </w:pPr>
            <w:r>
              <w:rPr>
                <w:sz w:val="24"/>
                <w:szCs w:val="24"/>
              </w:rPr>
              <w:t>Accuracy</w:t>
            </w:r>
          </w:p>
        </w:tc>
        <w:tc>
          <w:tcPr>
            <w:tcW w:w="2337" w:type="dxa"/>
          </w:tcPr>
          <w:p w14:paraId="413B2654" w14:textId="77777777" w:rsidR="005F58FF" w:rsidRDefault="005F58FF" w:rsidP="00DD49A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Precision</w:t>
            </w:r>
          </w:p>
        </w:tc>
        <w:tc>
          <w:tcPr>
            <w:tcW w:w="2338" w:type="dxa"/>
          </w:tcPr>
          <w:p w14:paraId="153A3750" w14:textId="77777777" w:rsidR="005F58FF" w:rsidRDefault="005F58FF" w:rsidP="00DD49A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Recall</w:t>
            </w:r>
          </w:p>
        </w:tc>
        <w:tc>
          <w:tcPr>
            <w:tcW w:w="2338" w:type="dxa"/>
          </w:tcPr>
          <w:p w14:paraId="7568C6E2" w14:textId="77777777" w:rsidR="005F58FF" w:rsidRDefault="005F58FF" w:rsidP="00DD49A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Run time</w:t>
            </w:r>
          </w:p>
        </w:tc>
      </w:tr>
      <w:tr w:rsidR="005F58FF" w14:paraId="48579857" w14:textId="77777777" w:rsidTr="00DD4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031865" w14:textId="3407AFE5" w:rsidR="005F58FF" w:rsidRPr="0013647E" w:rsidRDefault="005F58FF" w:rsidP="00DD49A0">
            <w:pPr>
              <w:rPr>
                <w:b w:val="0"/>
                <w:bCs w:val="0"/>
                <w:sz w:val="24"/>
                <w:szCs w:val="24"/>
              </w:rPr>
            </w:pPr>
            <w:r>
              <w:rPr>
                <w:b w:val="0"/>
                <w:bCs w:val="0"/>
                <w:sz w:val="24"/>
                <w:szCs w:val="24"/>
              </w:rPr>
              <w:t>8</w:t>
            </w:r>
            <w:r w:rsidR="00EE23D8">
              <w:rPr>
                <w:b w:val="0"/>
                <w:bCs w:val="0"/>
                <w:sz w:val="24"/>
                <w:szCs w:val="24"/>
              </w:rPr>
              <w:t>4</w:t>
            </w:r>
            <w:r>
              <w:rPr>
                <w:b w:val="0"/>
                <w:bCs w:val="0"/>
                <w:sz w:val="24"/>
                <w:szCs w:val="24"/>
              </w:rPr>
              <w:t>.15</w:t>
            </w:r>
            <w:r w:rsidRPr="0013647E">
              <w:rPr>
                <w:b w:val="0"/>
                <w:bCs w:val="0"/>
                <w:sz w:val="24"/>
                <w:szCs w:val="24"/>
              </w:rPr>
              <w:t>%</w:t>
            </w:r>
          </w:p>
        </w:tc>
        <w:tc>
          <w:tcPr>
            <w:tcW w:w="2337" w:type="dxa"/>
          </w:tcPr>
          <w:p w14:paraId="75CB9F2C" w14:textId="47C8095E" w:rsidR="005F58FF" w:rsidRDefault="005F58FF" w:rsidP="00DD49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86.</w:t>
            </w:r>
            <w:r w:rsidR="005C27F5">
              <w:rPr>
                <w:sz w:val="24"/>
                <w:szCs w:val="24"/>
              </w:rPr>
              <w:t>63</w:t>
            </w:r>
            <w:r>
              <w:rPr>
                <w:sz w:val="24"/>
                <w:szCs w:val="24"/>
              </w:rPr>
              <w:t>%</w:t>
            </w:r>
          </w:p>
        </w:tc>
        <w:tc>
          <w:tcPr>
            <w:tcW w:w="2338" w:type="dxa"/>
          </w:tcPr>
          <w:p w14:paraId="1FA65BF0" w14:textId="536A97EA" w:rsidR="005F58FF" w:rsidRDefault="00944E0E" w:rsidP="00DD49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74.58</w:t>
            </w:r>
            <w:r w:rsidR="005F58FF">
              <w:rPr>
                <w:sz w:val="24"/>
                <w:szCs w:val="24"/>
              </w:rPr>
              <w:t>%</w:t>
            </w:r>
          </w:p>
        </w:tc>
        <w:tc>
          <w:tcPr>
            <w:tcW w:w="2338" w:type="dxa"/>
          </w:tcPr>
          <w:p w14:paraId="4C21D0E4" w14:textId="749F9913" w:rsidR="005F58FF" w:rsidRDefault="00152441" w:rsidP="00DD49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w:t>
            </w:r>
            <w:r w:rsidR="005F58FF">
              <w:rPr>
                <w:sz w:val="24"/>
                <w:szCs w:val="24"/>
              </w:rPr>
              <w:t xml:space="preserve"> sec(approx.)</w:t>
            </w:r>
          </w:p>
        </w:tc>
      </w:tr>
    </w:tbl>
    <w:p w14:paraId="1EBD05FB" w14:textId="08041F28" w:rsidR="00770170" w:rsidRDefault="00770170" w:rsidP="00770170">
      <w:pPr>
        <w:rPr>
          <w:b/>
          <w:bCs/>
          <w:color w:val="0070C0"/>
          <w:sz w:val="24"/>
          <w:szCs w:val="24"/>
        </w:rPr>
      </w:pPr>
      <w:r w:rsidRPr="00770170">
        <w:rPr>
          <w:b/>
          <w:bCs/>
          <w:color w:val="0070C0"/>
          <w:sz w:val="24"/>
          <w:szCs w:val="24"/>
        </w:rPr>
        <w:lastRenderedPageBreak/>
        <w:t>KNN</w:t>
      </w:r>
      <w:r>
        <w:rPr>
          <w:b/>
          <w:bCs/>
          <w:color w:val="0070C0"/>
          <w:sz w:val="24"/>
          <w:szCs w:val="24"/>
        </w:rPr>
        <w:t xml:space="preserve"> (K – Nearest Neighbors):</w:t>
      </w:r>
    </w:p>
    <w:p w14:paraId="212BF948" w14:textId="3407260C" w:rsidR="00EE1A1E" w:rsidRPr="00EE1A1E" w:rsidRDefault="00EE1A1E" w:rsidP="00770170">
      <w:pPr>
        <w:pStyle w:val="ListParagraph"/>
        <w:numPr>
          <w:ilvl w:val="0"/>
          <w:numId w:val="27"/>
        </w:numPr>
        <w:rPr>
          <w:b/>
          <w:bCs/>
          <w:color w:val="0070C0"/>
          <w:sz w:val="24"/>
          <w:szCs w:val="24"/>
        </w:rPr>
      </w:pPr>
      <w:r>
        <w:rPr>
          <w:b/>
          <w:bCs/>
          <w:color w:val="0070C0"/>
          <w:sz w:val="24"/>
          <w:szCs w:val="24"/>
        </w:rPr>
        <w:t>Overview of model</w:t>
      </w:r>
    </w:p>
    <w:p w14:paraId="5E63B2DA" w14:textId="6EC2D5BE" w:rsidR="00367458" w:rsidRDefault="00EE1A1E" w:rsidP="00367458">
      <w:pPr>
        <w:ind w:firstLine="720"/>
        <w:rPr>
          <w:sz w:val="24"/>
          <w:szCs w:val="24"/>
        </w:rPr>
      </w:pPr>
      <w:r w:rsidRPr="00EE1A1E">
        <w:rPr>
          <w:sz w:val="24"/>
          <w:szCs w:val="24"/>
        </w:rPr>
        <w:t xml:space="preserve">The KNN algorithm assumes that similar things exist in </w:t>
      </w:r>
      <w:proofErr w:type="gramStart"/>
      <w:r w:rsidRPr="00EE1A1E">
        <w:rPr>
          <w:sz w:val="24"/>
          <w:szCs w:val="24"/>
        </w:rPr>
        <w:t>close</w:t>
      </w:r>
      <w:r>
        <w:rPr>
          <w:sz w:val="24"/>
          <w:szCs w:val="24"/>
        </w:rPr>
        <w:t xml:space="preserve"> </w:t>
      </w:r>
      <w:r w:rsidRPr="00EE1A1E">
        <w:rPr>
          <w:sz w:val="24"/>
          <w:szCs w:val="24"/>
        </w:rPr>
        <w:t>proximity</w:t>
      </w:r>
      <w:proofErr w:type="gramEnd"/>
      <w:r w:rsidRPr="00EE1A1E">
        <w:rPr>
          <w:sz w:val="24"/>
          <w:szCs w:val="24"/>
        </w:rPr>
        <w:t>. In other words, similar things are near to each other.</w:t>
      </w:r>
      <w:r w:rsidR="0038032F" w:rsidRPr="0038032F">
        <w:rPr>
          <w:rFonts w:ascii="Georgia" w:hAnsi="Georgia"/>
          <w:spacing w:val="-1"/>
          <w:sz w:val="32"/>
          <w:szCs w:val="32"/>
          <w:shd w:val="clear" w:color="auto" w:fill="FFFFFF"/>
        </w:rPr>
        <w:t xml:space="preserve"> </w:t>
      </w:r>
      <w:r w:rsidR="0038032F" w:rsidRPr="0038032F">
        <w:rPr>
          <w:sz w:val="24"/>
          <w:szCs w:val="24"/>
        </w:rPr>
        <w:t xml:space="preserve">The KNN algorithm hinges on this assumption being true enough for the algorithm to be useful. KNN captures the idea of similarity </w:t>
      </w:r>
      <w:r w:rsidR="00367458">
        <w:rPr>
          <w:sz w:val="24"/>
          <w:szCs w:val="24"/>
        </w:rPr>
        <w:t xml:space="preserve">by </w:t>
      </w:r>
      <w:r w:rsidR="0038032F" w:rsidRPr="0038032F">
        <w:rPr>
          <w:sz w:val="24"/>
          <w:szCs w:val="24"/>
        </w:rPr>
        <w:t>calculating the distance between points on a graph.</w:t>
      </w:r>
    </w:p>
    <w:p w14:paraId="438EC758" w14:textId="54AC5B9D" w:rsidR="00367458" w:rsidRDefault="00367458" w:rsidP="00367458">
      <w:pPr>
        <w:pStyle w:val="ListParagraph"/>
        <w:numPr>
          <w:ilvl w:val="0"/>
          <w:numId w:val="27"/>
        </w:numPr>
        <w:rPr>
          <w:b/>
          <w:bCs/>
          <w:color w:val="0070C0"/>
          <w:sz w:val="24"/>
          <w:szCs w:val="24"/>
        </w:rPr>
      </w:pPr>
      <w:r w:rsidRPr="00A65FF1">
        <w:rPr>
          <w:b/>
          <w:bCs/>
          <w:color w:val="0070C0"/>
          <w:sz w:val="24"/>
          <w:szCs w:val="24"/>
        </w:rPr>
        <w:t xml:space="preserve">Data Preparation </w:t>
      </w:r>
      <w:r w:rsidR="00A65FF1" w:rsidRPr="00A65FF1">
        <w:rPr>
          <w:b/>
          <w:bCs/>
          <w:color w:val="0070C0"/>
          <w:sz w:val="24"/>
          <w:szCs w:val="24"/>
        </w:rPr>
        <w:t>Specific to</w:t>
      </w:r>
      <w:r w:rsidR="001D649D">
        <w:rPr>
          <w:b/>
          <w:bCs/>
          <w:color w:val="0070C0"/>
          <w:sz w:val="24"/>
          <w:szCs w:val="24"/>
        </w:rPr>
        <w:t xml:space="preserve"> the</w:t>
      </w:r>
      <w:r w:rsidR="00A65FF1" w:rsidRPr="00A65FF1">
        <w:rPr>
          <w:b/>
          <w:bCs/>
          <w:color w:val="0070C0"/>
          <w:sz w:val="24"/>
          <w:szCs w:val="24"/>
        </w:rPr>
        <w:t xml:space="preserve"> model</w:t>
      </w:r>
    </w:p>
    <w:p w14:paraId="7C684086" w14:textId="77777777" w:rsidR="00175C7D" w:rsidRPr="00175C7D" w:rsidRDefault="00175C7D" w:rsidP="00175C7D">
      <w:pPr>
        <w:ind w:firstLine="720"/>
        <w:rPr>
          <w:sz w:val="24"/>
          <w:szCs w:val="24"/>
        </w:rPr>
      </w:pPr>
      <w:r w:rsidRPr="00175C7D">
        <w:rPr>
          <w:sz w:val="24"/>
          <w:szCs w:val="24"/>
        </w:rPr>
        <w:t xml:space="preserve">To capture the similarity between the data points, KNN calculates the distances and therefore all features must be numerical. Also, they must be in a uniform scale to make the model robust to outliers. </w:t>
      </w:r>
    </w:p>
    <w:p w14:paraId="1B597E1D" w14:textId="1D164D62" w:rsidR="00001B61" w:rsidRDefault="00175C7D" w:rsidP="00175C7D">
      <w:pPr>
        <w:ind w:firstLine="720"/>
        <w:rPr>
          <w:sz w:val="24"/>
          <w:szCs w:val="24"/>
        </w:rPr>
      </w:pPr>
      <w:r w:rsidRPr="00175C7D">
        <w:rPr>
          <w:sz w:val="24"/>
          <w:szCs w:val="24"/>
        </w:rPr>
        <w:t xml:space="preserve">So, all categorical variables are converted to numerical using one-hot encoding. One hot encoding is the technique of generating dummy variables where a value of 1 indicates one category, and 0, the other. For instance, dummy coding for a </w:t>
      </w:r>
      <w:proofErr w:type="spellStart"/>
      <w:r w:rsidRPr="00175C7D">
        <w:rPr>
          <w:sz w:val="24"/>
          <w:szCs w:val="24"/>
        </w:rPr>
        <w:t>deposit</w:t>
      </w:r>
      <w:r w:rsidR="0036095A">
        <w:rPr>
          <w:sz w:val="24"/>
          <w:szCs w:val="24"/>
        </w:rPr>
        <w:t>T</w:t>
      </w:r>
      <w:r w:rsidRPr="00175C7D">
        <w:rPr>
          <w:sz w:val="24"/>
          <w:szCs w:val="24"/>
        </w:rPr>
        <w:t>ype</w:t>
      </w:r>
      <w:proofErr w:type="spellEnd"/>
      <w:r w:rsidRPr="00175C7D">
        <w:rPr>
          <w:sz w:val="24"/>
          <w:szCs w:val="24"/>
        </w:rPr>
        <w:t xml:space="preserve"> variable which has three levels could be constructed as:</w:t>
      </w:r>
    </w:p>
    <w:p w14:paraId="143366AA" w14:textId="7608FC14" w:rsidR="0009009E" w:rsidRDefault="0009009E" w:rsidP="00326BD7">
      <w:pPr>
        <w:ind w:firstLine="720"/>
        <w:jc w:val="both"/>
        <w:rPr>
          <w:sz w:val="24"/>
          <w:szCs w:val="24"/>
        </w:rPr>
      </w:pPr>
      <w:proofErr w:type="spellStart"/>
      <w:r>
        <w:rPr>
          <w:sz w:val="24"/>
          <w:szCs w:val="24"/>
        </w:rPr>
        <w:t>Deposit</w:t>
      </w:r>
      <w:r w:rsidR="007179B2">
        <w:rPr>
          <w:sz w:val="24"/>
          <w:szCs w:val="24"/>
        </w:rPr>
        <w:t>_No_Deposit</w:t>
      </w:r>
      <w:proofErr w:type="spellEnd"/>
      <w:r w:rsidR="00352209">
        <w:rPr>
          <w:sz w:val="24"/>
          <w:szCs w:val="24"/>
        </w:rPr>
        <w:t xml:space="preserve"> = </w:t>
      </w:r>
      <w:r w:rsidR="00D163B0">
        <w:rPr>
          <w:sz w:val="24"/>
          <w:szCs w:val="24"/>
        </w:rPr>
        <w:t>1 if (deposit type = No deposit), 0 otherwise</w:t>
      </w:r>
    </w:p>
    <w:p w14:paraId="51BB786F" w14:textId="76D66B2D" w:rsidR="002F0498" w:rsidRDefault="002F0498" w:rsidP="00326BD7">
      <w:pPr>
        <w:ind w:firstLine="720"/>
        <w:jc w:val="both"/>
        <w:rPr>
          <w:sz w:val="24"/>
          <w:szCs w:val="24"/>
        </w:rPr>
      </w:pPr>
      <w:proofErr w:type="spellStart"/>
      <w:r>
        <w:rPr>
          <w:sz w:val="24"/>
          <w:szCs w:val="24"/>
        </w:rPr>
        <w:t>Deposit_Non_Refund</w:t>
      </w:r>
      <w:proofErr w:type="spellEnd"/>
      <w:r>
        <w:rPr>
          <w:sz w:val="24"/>
          <w:szCs w:val="24"/>
        </w:rPr>
        <w:t xml:space="preserve"> = 1 if (deposit type = </w:t>
      </w:r>
      <w:r w:rsidR="00883AFE">
        <w:rPr>
          <w:sz w:val="24"/>
          <w:szCs w:val="24"/>
        </w:rPr>
        <w:t>Non-Refund</w:t>
      </w:r>
      <w:r>
        <w:rPr>
          <w:sz w:val="24"/>
          <w:szCs w:val="24"/>
        </w:rPr>
        <w:t>), 0 otherwise</w:t>
      </w:r>
    </w:p>
    <w:p w14:paraId="45E46A4F" w14:textId="3F163219" w:rsidR="00DC4D3C" w:rsidRDefault="00883AFE" w:rsidP="00326BD7">
      <w:pPr>
        <w:ind w:firstLine="720"/>
        <w:jc w:val="both"/>
        <w:rPr>
          <w:sz w:val="24"/>
          <w:szCs w:val="24"/>
        </w:rPr>
      </w:pPr>
      <w:proofErr w:type="spellStart"/>
      <w:r>
        <w:rPr>
          <w:sz w:val="24"/>
          <w:szCs w:val="24"/>
        </w:rPr>
        <w:t>Deposit_</w:t>
      </w:r>
      <w:r w:rsidR="00E92836">
        <w:rPr>
          <w:sz w:val="24"/>
          <w:szCs w:val="24"/>
        </w:rPr>
        <w:t>Refundable</w:t>
      </w:r>
      <w:proofErr w:type="spellEnd"/>
      <w:r>
        <w:rPr>
          <w:sz w:val="24"/>
          <w:szCs w:val="24"/>
        </w:rPr>
        <w:t xml:space="preserve"> = 1 if (deposit type </w:t>
      </w:r>
      <w:r w:rsidR="00E92836">
        <w:rPr>
          <w:sz w:val="24"/>
          <w:szCs w:val="24"/>
        </w:rPr>
        <w:t xml:space="preserve">= </w:t>
      </w:r>
      <w:r>
        <w:rPr>
          <w:sz w:val="24"/>
          <w:szCs w:val="24"/>
        </w:rPr>
        <w:t>Refund</w:t>
      </w:r>
      <w:r w:rsidR="00E92836">
        <w:rPr>
          <w:sz w:val="24"/>
          <w:szCs w:val="24"/>
        </w:rPr>
        <w:t>able</w:t>
      </w:r>
      <w:r>
        <w:rPr>
          <w:sz w:val="24"/>
          <w:szCs w:val="24"/>
        </w:rPr>
        <w:t>), 0 otherwise</w:t>
      </w:r>
    </w:p>
    <w:p w14:paraId="518CD0DB" w14:textId="77777777" w:rsidR="00326BD7" w:rsidRDefault="00326BD7" w:rsidP="00326BD7">
      <w:pPr>
        <w:ind w:firstLine="720"/>
        <w:jc w:val="both"/>
        <w:rPr>
          <w:sz w:val="24"/>
          <w:szCs w:val="24"/>
        </w:rPr>
      </w:pPr>
    </w:p>
    <w:p w14:paraId="38C22E0D" w14:textId="37E4FD18" w:rsidR="00DE4714" w:rsidRDefault="00E92836" w:rsidP="00DE4714">
      <w:pPr>
        <w:ind w:firstLine="720"/>
        <w:rPr>
          <w:sz w:val="24"/>
          <w:szCs w:val="24"/>
        </w:rPr>
      </w:pPr>
      <w:r>
        <w:rPr>
          <w:sz w:val="24"/>
          <w:szCs w:val="24"/>
        </w:rPr>
        <w:t>In this way</w:t>
      </w:r>
      <w:r w:rsidR="00CE041F">
        <w:rPr>
          <w:sz w:val="24"/>
          <w:szCs w:val="24"/>
        </w:rPr>
        <w:t>,</w:t>
      </w:r>
      <w:r>
        <w:rPr>
          <w:sz w:val="24"/>
          <w:szCs w:val="24"/>
        </w:rPr>
        <w:t xml:space="preserve"> </w:t>
      </w:r>
      <w:r w:rsidR="00DC4D3C">
        <w:rPr>
          <w:sz w:val="24"/>
          <w:szCs w:val="24"/>
        </w:rPr>
        <w:t>the categorical columns are decomposed into multiple column</w:t>
      </w:r>
      <w:r w:rsidR="00F17E44">
        <w:rPr>
          <w:sz w:val="24"/>
          <w:szCs w:val="24"/>
        </w:rPr>
        <w:t>s</w:t>
      </w:r>
      <w:r w:rsidR="00DC4D3C">
        <w:rPr>
          <w:sz w:val="24"/>
          <w:szCs w:val="24"/>
        </w:rPr>
        <w:t xml:space="preserve"> depending upon</w:t>
      </w:r>
      <w:r w:rsidR="00CE041F">
        <w:rPr>
          <w:sz w:val="24"/>
          <w:szCs w:val="24"/>
        </w:rPr>
        <w:t xml:space="preserve"> the</w:t>
      </w:r>
      <w:r w:rsidR="00DC4D3C">
        <w:rPr>
          <w:sz w:val="24"/>
          <w:szCs w:val="24"/>
        </w:rPr>
        <w:t xml:space="preserve"> number of levels </w:t>
      </w:r>
      <w:r w:rsidR="00DE4714">
        <w:rPr>
          <w:sz w:val="24"/>
          <w:szCs w:val="24"/>
        </w:rPr>
        <w:t xml:space="preserve">they have. </w:t>
      </w:r>
      <w:r w:rsidR="00054F6D">
        <w:rPr>
          <w:sz w:val="24"/>
          <w:szCs w:val="24"/>
        </w:rPr>
        <w:t xml:space="preserve">One hot encoding is done using </w:t>
      </w:r>
      <w:proofErr w:type="spellStart"/>
      <w:r w:rsidR="00054F6D">
        <w:rPr>
          <w:sz w:val="24"/>
          <w:szCs w:val="24"/>
        </w:rPr>
        <w:t>one_hot</w:t>
      </w:r>
      <w:proofErr w:type="spellEnd"/>
      <w:r w:rsidR="00054F6D">
        <w:rPr>
          <w:sz w:val="24"/>
          <w:szCs w:val="24"/>
        </w:rPr>
        <w:t xml:space="preserve"> function from </w:t>
      </w:r>
      <w:proofErr w:type="spellStart"/>
      <w:r w:rsidR="00054F6D">
        <w:rPr>
          <w:sz w:val="24"/>
          <w:szCs w:val="24"/>
        </w:rPr>
        <w:t>mltools</w:t>
      </w:r>
      <w:proofErr w:type="spellEnd"/>
      <w:r w:rsidR="00054F6D">
        <w:rPr>
          <w:sz w:val="24"/>
          <w:szCs w:val="24"/>
        </w:rPr>
        <w:t xml:space="preserve"> library.</w:t>
      </w:r>
      <w:r w:rsidR="00F05B3D">
        <w:rPr>
          <w:sz w:val="24"/>
          <w:szCs w:val="24"/>
        </w:rPr>
        <w:t xml:space="preserve"> </w:t>
      </w:r>
      <w:r w:rsidR="00E03A20">
        <w:rPr>
          <w:sz w:val="24"/>
          <w:szCs w:val="24"/>
        </w:rPr>
        <w:t xml:space="preserve">Caret’s train function allows us to perform </w:t>
      </w:r>
      <w:r w:rsidR="00A63EE8">
        <w:rPr>
          <w:sz w:val="24"/>
          <w:szCs w:val="24"/>
        </w:rPr>
        <w:t xml:space="preserve">scaling before building the model which can be specified using </w:t>
      </w:r>
      <w:r w:rsidR="0036095A">
        <w:rPr>
          <w:sz w:val="24"/>
          <w:szCs w:val="24"/>
        </w:rPr>
        <w:t xml:space="preserve">the </w:t>
      </w:r>
      <w:r w:rsidR="00E66474">
        <w:rPr>
          <w:sz w:val="24"/>
          <w:szCs w:val="24"/>
        </w:rPr>
        <w:t>preprocess attribute of the function.</w:t>
      </w:r>
    </w:p>
    <w:p w14:paraId="652219BE" w14:textId="5C1E2C07" w:rsidR="00F17E44" w:rsidRPr="00F17E44" w:rsidRDefault="00F17E44" w:rsidP="00F17E44">
      <w:pPr>
        <w:pStyle w:val="ListParagraph"/>
        <w:numPr>
          <w:ilvl w:val="0"/>
          <w:numId w:val="27"/>
        </w:numPr>
        <w:rPr>
          <w:b/>
          <w:bCs/>
          <w:color w:val="0070C0"/>
          <w:sz w:val="24"/>
          <w:szCs w:val="24"/>
        </w:rPr>
      </w:pPr>
      <w:proofErr w:type="spellStart"/>
      <w:r w:rsidRPr="00F17E44">
        <w:rPr>
          <w:b/>
          <w:bCs/>
          <w:color w:val="0070C0"/>
          <w:sz w:val="24"/>
          <w:szCs w:val="24"/>
        </w:rPr>
        <w:t>HyperParameters</w:t>
      </w:r>
      <w:proofErr w:type="spellEnd"/>
      <w:r w:rsidRPr="00F17E44">
        <w:rPr>
          <w:b/>
          <w:bCs/>
          <w:color w:val="0070C0"/>
          <w:sz w:val="24"/>
          <w:szCs w:val="24"/>
        </w:rPr>
        <w:t xml:space="preserve"> available to tune:</w:t>
      </w:r>
    </w:p>
    <w:p w14:paraId="0C8BFD82" w14:textId="572F8E34" w:rsidR="00F17E44" w:rsidRPr="00F17E44" w:rsidRDefault="00F17E44" w:rsidP="00F17E44">
      <w:pPr>
        <w:pStyle w:val="ListParagraph"/>
        <w:ind w:left="360"/>
        <w:rPr>
          <w:sz w:val="24"/>
          <w:szCs w:val="24"/>
        </w:rPr>
      </w:pPr>
      <w:r w:rsidRPr="00BD75C4">
        <w:rPr>
          <w:b/>
          <w:bCs/>
          <w:sz w:val="24"/>
          <w:szCs w:val="24"/>
        </w:rPr>
        <w:t xml:space="preserve">K </w:t>
      </w:r>
      <w:r w:rsidR="0060112D">
        <w:rPr>
          <w:sz w:val="24"/>
          <w:szCs w:val="24"/>
        </w:rPr>
        <w:t>–</w:t>
      </w:r>
      <w:r>
        <w:rPr>
          <w:sz w:val="24"/>
          <w:szCs w:val="24"/>
        </w:rPr>
        <w:t xml:space="preserve"> </w:t>
      </w:r>
      <w:r w:rsidR="0060112D">
        <w:rPr>
          <w:sz w:val="24"/>
          <w:szCs w:val="24"/>
        </w:rPr>
        <w:t>specifies number neighbors to consider</w:t>
      </w:r>
      <w:r w:rsidR="00EF1DA5">
        <w:rPr>
          <w:sz w:val="24"/>
          <w:szCs w:val="24"/>
        </w:rPr>
        <w:t xml:space="preserve"> in</w:t>
      </w:r>
      <w:r w:rsidR="00BD75C4">
        <w:rPr>
          <w:sz w:val="24"/>
          <w:szCs w:val="24"/>
        </w:rPr>
        <w:t xml:space="preserve"> the process </w:t>
      </w:r>
      <w:r w:rsidR="00C774DA">
        <w:rPr>
          <w:sz w:val="24"/>
          <w:szCs w:val="24"/>
        </w:rPr>
        <w:t xml:space="preserve">of </w:t>
      </w:r>
      <w:r w:rsidR="00EF1DA5">
        <w:rPr>
          <w:sz w:val="24"/>
          <w:szCs w:val="24"/>
        </w:rPr>
        <w:t xml:space="preserve">classifying </w:t>
      </w:r>
      <w:r w:rsidR="00BD75C4">
        <w:rPr>
          <w:sz w:val="24"/>
          <w:szCs w:val="24"/>
        </w:rPr>
        <w:t>an observation/record.</w:t>
      </w:r>
    </w:p>
    <w:p w14:paraId="1963447E" w14:textId="3FFDC809" w:rsidR="007F42F2" w:rsidRPr="00BD75C4" w:rsidRDefault="007F42F2" w:rsidP="007F42F2">
      <w:pPr>
        <w:pStyle w:val="ListParagraph"/>
        <w:numPr>
          <w:ilvl w:val="0"/>
          <w:numId w:val="27"/>
        </w:numPr>
        <w:rPr>
          <w:b/>
          <w:bCs/>
          <w:sz w:val="24"/>
          <w:szCs w:val="24"/>
        </w:rPr>
      </w:pPr>
      <w:r w:rsidRPr="001E5450">
        <w:rPr>
          <w:b/>
          <w:bCs/>
          <w:color w:val="0070C0"/>
          <w:sz w:val="24"/>
          <w:szCs w:val="24"/>
        </w:rPr>
        <w:t>Performance of mode</w:t>
      </w:r>
      <w:r>
        <w:rPr>
          <w:b/>
          <w:bCs/>
          <w:color w:val="0070C0"/>
          <w:sz w:val="24"/>
          <w:szCs w:val="24"/>
        </w:rPr>
        <w:t>l</w:t>
      </w:r>
    </w:p>
    <w:p w14:paraId="0AD5C288" w14:textId="7172637D" w:rsidR="00A07E1B" w:rsidRPr="00A07E1B" w:rsidRDefault="0016477D" w:rsidP="00A07E1B">
      <w:pPr>
        <w:ind w:firstLine="720"/>
        <w:rPr>
          <w:sz w:val="24"/>
          <w:szCs w:val="24"/>
        </w:rPr>
      </w:pPr>
      <w:r w:rsidRPr="006235F9">
        <w:rPr>
          <w:sz w:val="24"/>
          <w:szCs w:val="24"/>
        </w:rPr>
        <w:t>5 different model</w:t>
      </w:r>
      <w:r w:rsidR="006235F9">
        <w:rPr>
          <w:sz w:val="24"/>
          <w:szCs w:val="24"/>
        </w:rPr>
        <w:t xml:space="preserve"> </w:t>
      </w:r>
      <w:r w:rsidR="00746647" w:rsidRPr="006235F9">
        <w:rPr>
          <w:sz w:val="24"/>
          <w:szCs w:val="24"/>
        </w:rPr>
        <w:t xml:space="preserve">(K= </w:t>
      </w:r>
      <w:r w:rsidR="006235F9" w:rsidRPr="006235F9">
        <w:rPr>
          <w:sz w:val="24"/>
          <w:szCs w:val="24"/>
        </w:rPr>
        <w:t>5,7,9,11,13</w:t>
      </w:r>
      <w:r w:rsidR="00746647" w:rsidRPr="006235F9">
        <w:rPr>
          <w:sz w:val="24"/>
          <w:szCs w:val="24"/>
        </w:rPr>
        <w:t>)</w:t>
      </w:r>
      <w:r w:rsidRPr="006235F9">
        <w:rPr>
          <w:sz w:val="24"/>
          <w:szCs w:val="24"/>
        </w:rPr>
        <w:t xml:space="preserve"> built </w:t>
      </w:r>
      <w:r w:rsidR="00746647" w:rsidRPr="006235F9">
        <w:rPr>
          <w:sz w:val="24"/>
          <w:szCs w:val="24"/>
        </w:rPr>
        <w:t>and evaluated using 3- fold cross-validation</w:t>
      </w:r>
      <w:r w:rsidR="006235F9" w:rsidRPr="006235F9">
        <w:rPr>
          <w:sz w:val="24"/>
          <w:szCs w:val="24"/>
        </w:rPr>
        <w:t xml:space="preserve"> </w:t>
      </w:r>
      <w:r w:rsidR="00746647" w:rsidRPr="006235F9">
        <w:rPr>
          <w:sz w:val="24"/>
          <w:szCs w:val="24"/>
        </w:rPr>
        <w:t>technique.</w:t>
      </w:r>
      <w:r w:rsidR="00A93F91">
        <w:rPr>
          <w:rFonts w:ascii="Lucida Console" w:eastAsia="Times New Roman" w:hAnsi="Lucida Console" w:cs="Courier New"/>
          <w:color w:val="FFFFFF"/>
          <w:sz w:val="20"/>
          <w:szCs w:val="20"/>
          <w:bdr w:val="none" w:sz="0" w:space="0" w:color="auto" w:frame="1"/>
        </w:rPr>
        <w:t xml:space="preserve"> </w:t>
      </w:r>
      <w:r w:rsidR="00A07E1B" w:rsidRPr="00A07E1B">
        <w:rPr>
          <w:sz w:val="24"/>
          <w:szCs w:val="24"/>
        </w:rPr>
        <w:t>The final value used for the model was k = 13</w:t>
      </w:r>
      <w:r w:rsidR="00A07E1B">
        <w:rPr>
          <w:sz w:val="24"/>
          <w:szCs w:val="24"/>
        </w:rPr>
        <w:t>.</w:t>
      </w:r>
      <w:r w:rsidR="00AE057A">
        <w:rPr>
          <w:sz w:val="24"/>
          <w:szCs w:val="24"/>
        </w:rPr>
        <w:t xml:space="preserve"> </w:t>
      </w:r>
      <w:r w:rsidR="00514FF0">
        <w:rPr>
          <w:sz w:val="24"/>
          <w:szCs w:val="24"/>
        </w:rPr>
        <w:t>We can observe that accuracy keeps improving until k=9 and follow</w:t>
      </w:r>
      <w:r w:rsidR="00A93F91">
        <w:rPr>
          <w:sz w:val="24"/>
          <w:szCs w:val="24"/>
        </w:rPr>
        <w:t>s</w:t>
      </w:r>
      <w:r w:rsidR="00514FF0">
        <w:rPr>
          <w:sz w:val="24"/>
          <w:szCs w:val="24"/>
        </w:rPr>
        <w:t xml:space="preserve"> a reverse direction for k&gt;9.</w:t>
      </w:r>
      <w:r w:rsidR="004E1F8C">
        <w:rPr>
          <w:sz w:val="24"/>
          <w:szCs w:val="24"/>
        </w:rPr>
        <w:t xml:space="preserve"> This model took</w:t>
      </w:r>
      <w:r w:rsidR="00324A7E">
        <w:rPr>
          <w:sz w:val="24"/>
          <w:szCs w:val="24"/>
        </w:rPr>
        <w:t xml:space="preserve"> a</w:t>
      </w:r>
      <w:r w:rsidR="004E1F8C">
        <w:rPr>
          <w:sz w:val="24"/>
          <w:szCs w:val="24"/>
        </w:rPr>
        <w:t xml:space="preserve"> very long time to run</w:t>
      </w:r>
      <w:r w:rsidR="00BA0EBC">
        <w:rPr>
          <w:sz w:val="24"/>
          <w:szCs w:val="24"/>
        </w:rPr>
        <w:t xml:space="preserve">. It is not ideal to induce a big parameter </w:t>
      </w:r>
      <w:r w:rsidR="00DD1FC4">
        <w:rPr>
          <w:sz w:val="24"/>
          <w:szCs w:val="24"/>
        </w:rPr>
        <w:t>grid on this dataset for this model.</w:t>
      </w:r>
    </w:p>
    <w:p w14:paraId="3BCD6186" w14:textId="3F2723F1" w:rsidR="00BD75C4" w:rsidRDefault="00D00C49" w:rsidP="00A07E1B">
      <w:pPr>
        <w:ind w:firstLine="720"/>
        <w:rPr>
          <w:sz w:val="24"/>
          <w:szCs w:val="24"/>
        </w:rPr>
      </w:pPr>
      <w:r>
        <w:rPr>
          <w:sz w:val="24"/>
          <w:szCs w:val="24"/>
        </w:rPr>
        <w:t xml:space="preserve"> </w:t>
      </w:r>
    </w:p>
    <w:p w14:paraId="0C3B1D4F" w14:textId="6F54A14C" w:rsidR="00DA583C" w:rsidRDefault="00DA583C" w:rsidP="006235F9">
      <w:pPr>
        <w:ind w:firstLine="720"/>
        <w:rPr>
          <w:sz w:val="24"/>
          <w:szCs w:val="24"/>
        </w:rPr>
      </w:pPr>
    </w:p>
    <w:p w14:paraId="774FADE8" w14:textId="4F705DFB" w:rsidR="00DA583C" w:rsidRDefault="00B646AB" w:rsidP="00B646AB">
      <w:pPr>
        <w:ind w:firstLine="720"/>
        <w:rPr>
          <w:sz w:val="24"/>
          <w:szCs w:val="24"/>
        </w:rPr>
      </w:pPr>
      <w:r>
        <w:rPr>
          <w:noProof/>
        </w:rPr>
        <w:drawing>
          <wp:inline distT="0" distB="0" distL="0" distR="0" wp14:anchorId="6C6021FB" wp14:editId="4490D3BE">
            <wp:extent cx="2869855" cy="1365250"/>
            <wp:effectExtent l="0" t="0" r="698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4852" cy="1367627"/>
                    </a:xfrm>
                    <a:prstGeom prst="rect">
                      <a:avLst/>
                    </a:prstGeom>
                  </pic:spPr>
                </pic:pic>
              </a:graphicData>
            </a:graphic>
          </wp:inline>
        </w:drawing>
      </w:r>
      <w:r>
        <w:rPr>
          <w:noProof/>
        </w:rPr>
        <w:drawing>
          <wp:inline distT="0" distB="0" distL="0" distR="0" wp14:anchorId="24D2492A" wp14:editId="48B8939B">
            <wp:extent cx="2503384" cy="14077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0995" cy="1423322"/>
                    </a:xfrm>
                    <a:prstGeom prst="rect">
                      <a:avLst/>
                    </a:prstGeom>
                  </pic:spPr>
                </pic:pic>
              </a:graphicData>
            </a:graphic>
          </wp:inline>
        </w:drawing>
      </w:r>
    </w:p>
    <w:p w14:paraId="5EF89D93" w14:textId="60C4A480" w:rsidR="00DA583C" w:rsidRDefault="00DA583C" w:rsidP="006235F9">
      <w:pPr>
        <w:ind w:firstLine="720"/>
        <w:rPr>
          <w:sz w:val="24"/>
          <w:szCs w:val="24"/>
        </w:rPr>
      </w:pPr>
    </w:p>
    <w:p w14:paraId="26B2F0AA" w14:textId="201E87DE" w:rsidR="00054F6D" w:rsidRDefault="00444581" w:rsidP="007F42F2">
      <w:pPr>
        <w:rPr>
          <w:sz w:val="24"/>
          <w:szCs w:val="24"/>
        </w:rPr>
      </w:pPr>
      <w:r>
        <w:rPr>
          <w:sz w:val="24"/>
          <w:szCs w:val="24"/>
        </w:rPr>
        <w:t>Metrics:</w:t>
      </w:r>
    </w:p>
    <w:tbl>
      <w:tblPr>
        <w:tblStyle w:val="GridTable4-Accent1"/>
        <w:tblW w:w="0" w:type="auto"/>
        <w:tblLook w:val="04A0" w:firstRow="1" w:lastRow="0" w:firstColumn="1" w:lastColumn="0" w:noHBand="0" w:noVBand="1"/>
      </w:tblPr>
      <w:tblGrid>
        <w:gridCol w:w="2337"/>
        <w:gridCol w:w="2337"/>
        <w:gridCol w:w="2338"/>
        <w:gridCol w:w="2338"/>
      </w:tblGrid>
      <w:tr w:rsidR="00444581" w14:paraId="15A48532" w14:textId="77777777" w:rsidTr="00DD4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C727F5" w14:textId="77777777" w:rsidR="00444581" w:rsidRDefault="00444581" w:rsidP="00DD49A0">
            <w:pPr>
              <w:rPr>
                <w:sz w:val="24"/>
                <w:szCs w:val="24"/>
              </w:rPr>
            </w:pPr>
            <w:r>
              <w:rPr>
                <w:sz w:val="24"/>
                <w:szCs w:val="24"/>
              </w:rPr>
              <w:t>Accuracy</w:t>
            </w:r>
          </w:p>
        </w:tc>
        <w:tc>
          <w:tcPr>
            <w:tcW w:w="2337" w:type="dxa"/>
          </w:tcPr>
          <w:p w14:paraId="0054E89E" w14:textId="77777777" w:rsidR="00444581" w:rsidRDefault="00444581" w:rsidP="00DD49A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Precision</w:t>
            </w:r>
          </w:p>
        </w:tc>
        <w:tc>
          <w:tcPr>
            <w:tcW w:w="2338" w:type="dxa"/>
          </w:tcPr>
          <w:p w14:paraId="546CA1FB" w14:textId="77777777" w:rsidR="00444581" w:rsidRDefault="00444581" w:rsidP="00DD49A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Recall</w:t>
            </w:r>
          </w:p>
        </w:tc>
        <w:tc>
          <w:tcPr>
            <w:tcW w:w="2338" w:type="dxa"/>
          </w:tcPr>
          <w:p w14:paraId="668EF6F2" w14:textId="77777777" w:rsidR="00444581" w:rsidRDefault="00444581" w:rsidP="00DD49A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Run time</w:t>
            </w:r>
          </w:p>
        </w:tc>
      </w:tr>
      <w:tr w:rsidR="00444581" w14:paraId="720730F7" w14:textId="77777777" w:rsidTr="00DD4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3969C7D" w14:textId="0DE94C30" w:rsidR="00444581" w:rsidRPr="0013647E" w:rsidRDefault="00444581" w:rsidP="00DD49A0">
            <w:pPr>
              <w:rPr>
                <w:b w:val="0"/>
                <w:bCs w:val="0"/>
                <w:sz w:val="24"/>
                <w:szCs w:val="24"/>
              </w:rPr>
            </w:pPr>
            <w:r>
              <w:rPr>
                <w:b w:val="0"/>
                <w:bCs w:val="0"/>
                <w:sz w:val="24"/>
                <w:szCs w:val="24"/>
              </w:rPr>
              <w:t>8</w:t>
            </w:r>
            <w:r w:rsidR="00074773">
              <w:rPr>
                <w:b w:val="0"/>
                <w:bCs w:val="0"/>
                <w:sz w:val="24"/>
                <w:szCs w:val="24"/>
              </w:rPr>
              <w:t>2.24</w:t>
            </w:r>
            <w:r w:rsidRPr="0013647E">
              <w:rPr>
                <w:b w:val="0"/>
                <w:bCs w:val="0"/>
                <w:sz w:val="24"/>
                <w:szCs w:val="24"/>
              </w:rPr>
              <w:t>%</w:t>
            </w:r>
          </w:p>
        </w:tc>
        <w:tc>
          <w:tcPr>
            <w:tcW w:w="2337" w:type="dxa"/>
          </w:tcPr>
          <w:p w14:paraId="23FE52A2" w14:textId="01B83FA3" w:rsidR="00444581" w:rsidRDefault="00444581" w:rsidP="00DD49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r w:rsidR="00601A2B">
              <w:rPr>
                <w:sz w:val="24"/>
                <w:szCs w:val="24"/>
              </w:rPr>
              <w:t>2.96</w:t>
            </w:r>
            <w:r>
              <w:rPr>
                <w:sz w:val="24"/>
                <w:szCs w:val="24"/>
              </w:rPr>
              <w:t>%</w:t>
            </w:r>
          </w:p>
        </w:tc>
        <w:tc>
          <w:tcPr>
            <w:tcW w:w="2338" w:type="dxa"/>
          </w:tcPr>
          <w:p w14:paraId="6EB4E7EA" w14:textId="072E4E79" w:rsidR="00444581" w:rsidRDefault="00444581" w:rsidP="00DD49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r w:rsidR="000F5401">
              <w:rPr>
                <w:sz w:val="24"/>
                <w:szCs w:val="24"/>
              </w:rPr>
              <w:t>2.24</w:t>
            </w:r>
            <w:r>
              <w:rPr>
                <w:sz w:val="24"/>
                <w:szCs w:val="24"/>
              </w:rPr>
              <w:t>%</w:t>
            </w:r>
          </w:p>
        </w:tc>
        <w:tc>
          <w:tcPr>
            <w:tcW w:w="2338" w:type="dxa"/>
          </w:tcPr>
          <w:p w14:paraId="2D31FEC2" w14:textId="1F66F051" w:rsidR="00444581" w:rsidRDefault="00074773" w:rsidP="00DD49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r w:rsidR="00444581">
              <w:rPr>
                <w:sz w:val="24"/>
                <w:szCs w:val="24"/>
              </w:rPr>
              <w:t xml:space="preserve"> sec(approx.)</w:t>
            </w:r>
          </w:p>
        </w:tc>
      </w:tr>
    </w:tbl>
    <w:p w14:paraId="0A4E6676" w14:textId="77777777" w:rsidR="00001B61" w:rsidRDefault="00001B61" w:rsidP="00001B61">
      <w:pPr>
        <w:rPr>
          <w:b/>
          <w:bCs/>
          <w:color w:val="0070C0"/>
          <w:sz w:val="24"/>
          <w:szCs w:val="24"/>
        </w:rPr>
      </w:pPr>
      <w:r w:rsidRPr="00152441">
        <w:rPr>
          <w:b/>
          <w:bCs/>
          <w:color w:val="0070C0"/>
          <w:sz w:val="24"/>
          <w:szCs w:val="24"/>
        </w:rPr>
        <w:lastRenderedPageBreak/>
        <w:t>SVM (Support Vector Machines)</w:t>
      </w:r>
      <w:r>
        <w:rPr>
          <w:b/>
          <w:bCs/>
          <w:color w:val="0070C0"/>
          <w:sz w:val="24"/>
          <w:szCs w:val="24"/>
        </w:rPr>
        <w:t>:</w:t>
      </w:r>
    </w:p>
    <w:p w14:paraId="7CBD78CE" w14:textId="77777777" w:rsidR="00001B61" w:rsidRPr="00425A35" w:rsidRDefault="00001B61" w:rsidP="00001B61">
      <w:pPr>
        <w:pStyle w:val="ListParagraph"/>
        <w:numPr>
          <w:ilvl w:val="0"/>
          <w:numId w:val="27"/>
        </w:numPr>
        <w:rPr>
          <w:b/>
          <w:bCs/>
          <w:color w:val="0070C0"/>
          <w:sz w:val="24"/>
          <w:szCs w:val="24"/>
        </w:rPr>
      </w:pPr>
      <w:r>
        <w:rPr>
          <w:b/>
          <w:bCs/>
          <w:color w:val="0070C0"/>
          <w:sz w:val="24"/>
          <w:szCs w:val="24"/>
        </w:rPr>
        <w:t>Overview of model</w:t>
      </w:r>
    </w:p>
    <w:p w14:paraId="0BD08308" w14:textId="2E0670C0" w:rsidR="00001B61" w:rsidRDefault="00001B61" w:rsidP="00001B61">
      <w:pPr>
        <w:ind w:firstLine="720"/>
        <w:rPr>
          <w:sz w:val="24"/>
          <w:szCs w:val="24"/>
        </w:rPr>
      </w:pPr>
      <w:r w:rsidRPr="00425A35">
        <w:rPr>
          <w:sz w:val="24"/>
          <w:szCs w:val="24"/>
        </w:rPr>
        <w:t xml:space="preserve">A Support Vector Machine (SVM) can be imagined as a surface that creates a boundary between points of data plotted in multidimensional that represent examples and their feature values. The goal of SVM is to create a flat boundary called a hyperplane, which divides the space to create </w:t>
      </w:r>
      <w:proofErr w:type="gramStart"/>
      <w:r w:rsidRPr="00425A35">
        <w:rPr>
          <w:sz w:val="24"/>
          <w:szCs w:val="24"/>
        </w:rPr>
        <w:t>fairly homogeneous</w:t>
      </w:r>
      <w:proofErr w:type="gramEnd"/>
      <w:r w:rsidRPr="00425A35">
        <w:rPr>
          <w:sz w:val="24"/>
          <w:szCs w:val="24"/>
        </w:rPr>
        <w:t xml:space="preserve"> partitions on either side</w:t>
      </w:r>
      <w:r>
        <w:rPr>
          <w:sz w:val="24"/>
          <w:szCs w:val="24"/>
        </w:rPr>
        <w:t>.</w:t>
      </w:r>
    </w:p>
    <w:p w14:paraId="3355E7EC" w14:textId="43EED697" w:rsidR="00203B17" w:rsidRDefault="00203B17" w:rsidP="00203B17">
      <w:pPr>
        <w:pStyle w:val="ListParagraph"/>
        <w:numPr>
          <w:ilvl w:val="0"/>
          <w:numId w:val="27"/>
        </w:numPr>
        <w:rPr>
          <w:b/>
          <w:bCs/>
          <w:color w:val="0070C0"/>
          <w:sz w:val="24"/>
          <w:szCs w:val="24"/>
        </w:rPr>
      </w:pPr>
      <w:r w:rsidRPr="00A65FF1">
        <w:rPr>
          <w:b/>
          <w:bCs/>
          <w:color w:val="0070C0"/>
          <w:sz w:val="24"/>
          <w:szCs w:val="24"/>
        </w:rPr>
        <w:t xml:space="preserve">Data Preparation Specific to </w:t>
      </w:r>
      <w:r w:rsidR="001D649D">
        <w:rPr>
          <w:b/>
          <w:bCs/>
          <w:color w:val="0070C0"/>
          <w:sz w:val="24"/>
          <w:szCs w:val="24"/>
        </w:rPr>
        <w:t xml:space="preserve">the </w:t>
      </w:r>
      <w:r w:rsidRPr="00A65FF1">
        <w:rPr>
          <w:b/>
          <w:bCs/>
          <w:color w:val="0070C0"/>
          <w:sz w:val="24"/>
          <w:szCs w:val="24"/>
        </w:rPr>
        <w:t>model</w:t>
      </w:r>
    </w:p>
    <w:p w14:paraId="21B7F8FD" w14:textId="27C9AECA" w:rsidR="007F42F2" w:rsidRDefault="00F15C6B" w:rsidP="00BA6CBA">
      <w:pPr>
        <w:ind w:firstLine="720"/>
        <w:rPr>
          <w:sz w:val="24"/>
          <w:szCs w:val="24"/>
        </w:rPr>
      </w:pPr>
      <w:r>
        <w:rPr>
          <w:sz w:val="24"/>
          <w:szCs w:val="24"/>
        </w:rPr>
        <w:t xml:space="preserve">SVM </w:t>
      </w:r>
      <w:r w:rsidR="00BA6CBA">
        <w:rPr>
          <w:sz w:val="24"/>
          <w:szCs w:val="24"/>
        </w:rPr>
        <w:t xml:space="preserve">also needs data in numerical format. The preprocessing steps are </w:t>
      </w:r>
      <w:proofErr w:type="gramStart"/>
      <w:r w:rsidR="00BA6CBA">
        <w:rPr>
          <w:sz w:val="24"/>
          <w:szCs w:val="24"/>
        </w:rPr>
        <w:t>similar to</w:t>
      </w:r>
      <w:proofErr w:type="gramEnd"/>
      <w:r w:rsidR="00BA6CBA">
        <w:rPr>
          <w:sz w:val="24"/>
          <w:szCs w:val="24"/>
        </w:rPr>
        <w:t xml:space="preserve"> </w:t>
      </w:r>
      <w:r w:rsidR="007318E5">
        <w:rPr>
          <w:sz w:val="24"/>
          <w:szCs w:val="24"/>
        </w:rPr>
        <w:t>those</w:t>
      </w:r>
      <w:r w:rsidR="00BA6CBA">
        <w:rPr>
          <w:sz w:val="24"/>
          <w:szCs w:val="24"/>
        </w:rPr>
        <w:t xml:space="preserve"> performed for KNN.</w:t>
      </w:r>
    </w:p>
    <w:p w14:paraId="2B17C21A" w14:textId="64587ABE" w:rsidR="007F42F2" w:rsidRPr="00597B99" w:rsidRDefault="007F42F2" w:rsidP="007F42F2">
      <w:pPr>
        <w:pStyle w:val="ListParagraph"/>
        <w:numPr>
          <w:ilvl w:val="0"/>
          <w:numId w:val="27"/>
        </w:numPr>
        <w:rPr>
          <w:b/>
          <w:bCs/>
          <w:sz w:val="24"/>
          <w:szCs w:val="24"/>
        </w:rPr>
      </w:pPr>
      <w:r w:rsidRPr="001E5450">
        <w:rPr>
          <w:b/>
          <w:bCs/>
          <w:color w:val="0070C0"/>
          <w:sz w:val="24"/>
          <w:szCs w:val="24"/>
        </w:rPr>
        <w:t>Performance of mode</w:t>
      </w:r>
      <w:r>
        <w:rPr>
          <w:b/>
          <w:bCs/>
          <w:color w:val="0070C0"/>
          <w:sz w:val="24"/>
          <w:szCs w:val="24"/>
        </w:rPr>
        <w:t>l</w:t>
      </w:r>
    </w:p>
    <w:p w14:paraId="3CD97D0F" w14:textId="4A47E317" w:rsidR="00105CC4" w:rsidRDefault="009C3449" w:rsidP="004D488C">
      <w:pPr>
        <w:ind w:firstLine="720"/>
        <w:rPr>
          <w:sz w:val="24"/>
          <w:szCs w:val="24"/>
        </w:rPr>
      </w:pPr>
      <w:r>
        <w:rPr>
          <w:sz w:val="24"/>
          <w:szCs w:val="24"/>
        </w:rPr>
        <w:t>Unlike other models, SVM is built</w:t>
      </w:r>
      <w:r w:rsidR="0067064C">
        <w:rPr>
          <w:sz w:val="24"/>
          <w:szCs w:val="24"/>
        </w:rPr>
        <w:t xml:space="preserve"> </w:t>
      </w:r>
      <w:r w:rsidR="004F1785">
        <w:rPr>
          <w:sz w:val="24"/>
          <w:szCs w:val="24"/>
        </w:rPr>
        <w:t xml:space="preserve">using </w:t>
      </w:r>
      <w:proofErr w:type="spellStart"/>
      <w:r w:rsidR="004F1785">
        <w:rPr>
          <w:sz w:val="24"/>
          <w:szCs w:val="24"/>
        </w:rPr>
        <w:t>kernlab</w:t>
      </w:r>
      <w:proofErr w:type="spellEnd"/>
      <w:r w:rsidR="004F1785">
        <w:rPr>
          <w:sz w:val="24"/>
          <w:szCs w:val="24"/>
        </w:rPr>
        <w:t xml:space="preserve"> library as it would take a long time to run this model </w:t>
      </w:r>
      <w:r w:rsidR="003C152F">
        <w:rPr>
          <w:sz w:val="24"/>
          <w:szCs w:val="24"/>
        </w:rPr>
        <w:t>caret library</w:t>
      </w:r>
      <w:r w:rsidR="00F31714">
        <w:rPr>
          <w:sz w:val="24"/>
          <w:szCs w:val="24"/>
        </w:rPr>
        <w:t xml:space="preserve"> and evaluated using </w:t>
      </w:r>
      <w:r w:rsidR="00105CC4">
        <w:rPr>
          <w:sz w:val="24"/>
          <w:szCs w:val="24"/>
        </w:rPr>
        <w:t>holdout</w:t>
      </w:r>
      <w:r w:rsidR="00CF48AD">
        <w:rPr>
          <w:sz w:val="24"/>
          <w:szCs w:val="24"/>
        </w:rPr>
        <w:t xml:space="preserve"> </w:t>
      </w:r>
      <w:r w:rsidR="00105CC4">
        <w:rPr>
          <w:sz w:val="24"/>
          <w:szCs w:val="24"/>
        </w:rPr>
        <w:t>method.</w:t>
      </w:r>
    </w:p>
    <w:p w14:paraId="3169AB28" w14:textId="60C1E700" w:rsidR="00597B99" w:rsidRDefault="00105CC4" w:rsidP="004D488C">
      <w:pPr>
        <w:ind w:firstLine="720"/>
        <w:rPr>
          <w:sz w:val="24"/>
          <w:szCs w:val="24"/>
        </w:rPr>
      </w:pPr>
      <w:r>
        <w:rPr>
          <w:sz w:val="24"/>
          <w:szCs w:val="24"/>
        </w:rPr>
        <w:t xml:space="preserve">A couple model are </w:t>
      </w:r>
      <w:r w:rsidR="00894E7C">
        <w:rPr>
          <w:sz w:val="24"/>
          <w:szCs w:val="24"/>
        </w:rPr>
        <w:t xml:space="preserve">built </w:t>
      </w:r>
      <w:r w:rsidR="00D5431F">
        <w:rPr>
          <w:sz w:val="24"/>
          <w:szCs w:val="24"/>
        </w:rPr>
        <w:t xml:space="preserve">using </w:t>
      </w:r>
      <w:proofErr w:type="spellStart"/>
      <w:r w:rsidR="00D5431F">
        <w:rPr>
          <w:sz w:val="24"/>
          <w:szCs w:val="24"/>
        </w:rPr>
        <w:t>rbfdot</w:t>
      </w:r>
      <w:proofErr w:type="spellEnd"/>
      <w:r w:rsidR="005B6840">
        <w:rPr>
          <w:sz w:val="24"/>
          <w:szCs w:val="24"/>
        </w:rPr>
        <w:t xml:space="preserve"> (Rad</w:t>
      </w:r>
      <w:r w:rsidR="0023153E">
        <w:rPr>
          <w:sz w:val="24"/>
          <w:szCs w:val="24"/>
        </w:rPr>
        <w:t>ial</w:t>
      </w:r>
      <w:r w:rsidR="005B6840">
        <w:rPr>
          <w:sz w:val="24"/>
          <w:szCs w:val="24"/>
        </w:rPr>
        <w:t xml:space="preserve"> kern</w:t>
      </w:r>
      <w:r w:rsidR="0023153E">
        <w:rPr>
          <w:sz w:val="24"/>
          <w:szCs w:val="24"/>
        </w:rPr>
        <w:t>el</w:t>
      </w:r>
      <w:r w:rsidR="005B6840">
        <w:rPr>
          <w:sz w:val="24"/>
          <w:szCs w:val="24"/>
        </w:rPr>
        <w:t>)</w:t>
      </w:r>
      <w:r w:rsidR="00D5431F">
        <w:rPr>
          <w:sz w:val="24"/>
          <w:szCs w:val="24"/>
        </w:rPr>
        <w:t xml:space="preserve"> and </w:t>
      </w:r>
      <w:proofErr w:type="spellStart"/>
      <w:r w:rsidR="005B6840">
        <w:rPr>
          <w:sz w:val="24"/>
          <w:szCs w:val="24"/>
        </w:rPr>
        <w:t>vanilladot</w:t>
      </w:r>
      <w:proofErr w:type="spellEnd"/>
      <w:r w:rsidR="005B6840">
        <w:rPr>
          <w:sz w:val="24"/>
          <w:szCs w:val="24"/>
        </w:rPr>
        <w:t xml:space="preserve"> (Linear </w:t>
      </w:r>
      <w:proofErr w:type="spellStart"/>
      <w:r w:rsidR="005B6840">
        <w:rPr>
          <w:sz w:val="24"/>
          <w:szCs w:val="24"/>
        </w:rPr>
        <w:t>kernal</w:t>
      </w:r>
      <w:proofErr w:type="spellEnd"/>
      <w:r w:rsidR="005B6840">
        <w:rPr>
          <w:sz w:val="24"/>
          <w:szCs w:val="24"/>
        </w:rPr>
        <w:t>)</w:t>
      </w:r>
      <w:r w:rsidR="00CF48AD">
        <w:rPr>
          <w:sz w:val="24"/>
          <w:szCs w:val="24"/>
        </w:rPr>
        <w:t>.</w:t>
      </w:r>
    </w:p>
    <w:p w14:paraId="60469AE8" w14:textId="3C3027DB" w:rsidR="00CF48AD" w:rsidRDefault="00716E2E" w:rsidP="00CF48AD">
      <w:pPr>
        <w:rPr>
          <w:sz w:val="24"/>
          <w:szCs w:val="24"/>
        </w:rPr>
      </w:pPr>
      <w:proofErr w:type="spellStart"/>
      <w:r>
        <w:rPr>
          <w:sz w:val="24"/>
          <w:szCs w:val="24"/>
        </w:rPr>
        <w:t>rbf</w:t>
      </w:r>
      <w:r w:rsidR="00F46F48">
        <w:rPr>
          <w:sz w:val="24"/>
          <w:szCs w:val="24"/>
        </w:rPr>
        <w:t>d</w:t>
      </w:r>
      <w:r>
        <w:rPr>
          <w:sz w:val="24"/>
          <w:szCs w:val="24"/>
        </w:rPr>
        <w:t>ot</w:t>
      </w:r>
      <w:proofErr w:type="spellEnd"/>
      <w:r>
        <w:rPr>
          <w:sz w:val="24"/>
          <w:szCs w:val="24"/>
        </w:rPr>
        <w:t xml:space="preserve"> </w:t>
      </w:r>
      <w:r w:rsidR="00F46F48">
        <w:rPr>
          <w:sz w:val="24"/>
          <w:szCs w:val="24"/>
        </w:rPr>
        <w:t xml:space="preserve">kernel has an accuracy of 81.34 while linear kernel- </w:t>
      </w:r>
      <w:proofErr w:type="spellStart"/>
      <w:r w:rsidR="00F46F48">
        <w:rPr>
          <w:sz w:val="24"/>
          <w:szCs w:val="24"/>
        </w:rPr>
        <w:t>vanilladot</w:t>
      </w:r>
      <w:proofErr w:type="spellEnd"/>
      <w:r w:rsidR="00F46F48">
        <w:rPr>
          <w:sz w:val="24"/>
          <w:szCs w:val="24"/>
        </w:rPr>
        <w:t xml:space="preserve"> has an accuracy of </w:t>
      </w:r>
      <w:r w:rsidR="00606931">
        <w:rPr>
          <w:sz w:val="24"/>
          <w:szCs w:val="24"/>
        </w:rPr>
        <w:t>80.18%.</w:t>
      </w:r>
    </w:p>
    <w:p w14:paraId="1E75CE3C" w14:textId="3C27FDF1" w:rsidR="00606931" w:rsidRPr="004D488C" w:rsidRDefault="00606931" w:rsidP="00CF48AD">
      <w:pPr>
        <w:rPr>
          <w:sz w:val="24"/>
          <w:szCs w:val="24"/>
        </w:rPr>
      </w:pPr>
      <w:r>
        <w:rPr>
          <w:sz w:val="24"/>
          <w:szCs w:val="24"/>
        </w:rPr>
        <w:t xml:space="preserve">we choose </w:t>
      </w:r>
      <w:proofErr w:type="spellStart"/>
      <w:r>
        <w:rPr>
          <w:sz w:val="24"/>
          <w:szCs w:val="24"/>
        </w:rPr>
        <w:t>rbfdot</w:t>
      </w:r>
      <w:proofErr w:type="spellEnd"/>
      <w:r>
        <w:rPr>
          <w:sz w:val="24"/>
          <w:szCs w:val="24"/>
        </w:rPr>
        <w:t xml:space="preserve"> kernel for the final model as it has better accuracy</w:t>
      </w:r>
    </w:p>
    <w:p w14:paraId="21340BD3" w14:textId="77777777" w:rsidR="004D488C" w:rsidRDefault="004D488C" w:rsidP="00597B99">
      <w:pPr>
        <w:pStyle w:val="ListParagraph"/>
        <w:rPr>
          <w:b/>
          <w:bCs/>
          <w:color w:val="0070C0"/>
          <w:sz w:val="24"/>
          <w:szCs w:val="24"/>
        </w:rPr>
      </w:pPr>
    </w:p>
    <w:p w14:paraId="7DD682F3" w14:textId="77777777" w:rsidR="004D488C" w:rsidRDefault="004D488C" w:rsidP="004D488C">
      <w:pPr>
        <w:rPr>
          <w:sz w:val="24"/>
          <w:szCs w:val="24"/>
        </w:rPr>
      </w:pPr>
      <w:r>
        <w:rPr>
          <w:sz w:val="24"/>
          <w:szCs w:val="24"/>
        </w:rPr>
        <w:t>Metrics:</w:t>
      </w:r>
    </w:p>
    <w:tbl>
      <w:tblPr>
        <w:tblStyle w:val="GridTable4-Accent1"/>
        <w:tblW w:w="0" w:type="auto"/>
        <w:tblLook w:val="04A0" w:firstRow="1" w:lastRow="0" w:firstColumn="1" w:lastColumn="0" w:noHBand="0" w:noVBand="1"/>
      </w:tblPr>
      <w:tblGrid>
        <w:gridCol w:w="2337"/>
        <w:gridCol w:w="2337"/>
        <w:gridCol w:w="2338"/>
        <w:gridCol w:w="2338"/>
      </w:tblGrid>
      <w:tr w:rsidR="004D488C" w14:paraId="303D42BE" w14:textId="77777777" w:rsidTr="00DD4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96A9486" w14:textId="77777777" w:rsidR="004D488C" w:rsidRDefault="004D488C" w:rsidP="00DD49A0">
            <w:pPr>
              <w:rPr>
                <w:sz w:val="24"/>
                <w:szCs w:val="24"/>
              </w:rPr>
            </w:pPr>
            <w:r>
              <w:rPr>
                <w:sz w:val="24"/>
                <w:szCs w:val="24"/>
              </w:rPr>
              <w:t>Accuracy</w:t>
            </w:r>
          </w:p>
        </w:tc>
        <w:tc>
          <w:tcPr>
            <w:tcW w:w="2337" w:type="dxa"/>
          </w:tcPr>
          <w:p w14:paraId="78D0900C" w14:textId="77777777" w:rsidR="004D488C" w:rsidRDefault="004D488C" w:rsidP="00DD49A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Precision</w:t>
            </w:r>
          </w:p>
        </w:tc>
        <w:tc>
          <w:tcPr>
            <w:tcW w:w="2338" w:type="dxa"/>
          </w:tcPr>
          <w:p w14:paraId="7433257A" w14:textId="77777777" w:rsidR="004D488C" w:rsidRDefault="004D488C" w:rsidP="00DD49A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Recall</w:t>
            </w:r>
          </w:p>
        </w:tc>
        <w:tc>
          <w:tcPr>
            <w:tcW w:w="2338" w:type="dxa"/>
          </w:tcPr>
          <w:p w14:paraId="6931A2BE" w14:textId="77777777" w:rsidR="004D488C" w:rsidRDefault="004D488C" w:rsidP="00DD49A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Run time</w:t>
            </w:r>
          </w:p>
        </w:tc>
      </w:tr>
      <w:tr w:rsidR="004D488C" w14:paraId="22CB1A49" w14:textId="77777777" w:rsidTr="00DD4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364632" w14:textId="7E424F94" w:rsidR="004D488C" w:rsidRPr="0013647E" w:rsidRDefault="004D488C" w:rsidP="00DD49A0">
            <w:pPr>
              <w:rPr>
                <w:b w:val="0"/>
                <w:bCs w:val="0"/>
                <w:sz w:val="24"/>
                <w:szCs w:val="24"/>
              </w:rPr>
            </w:pPr>
            <w:r>
              <w:rPr>
                <w:b w:val="0"/>
                <w:bCs w:val="0"/>
                <w:sz w:val="24"/>
                <w:szCs w:val="24"/>
              </w:rPr>
              <w:t>8</w:t>
            </w:r>
            <w:r w:rsidR="00606931">
              <w:rPr>
                <w:b w:val="0"/>
                <w:bCs w:val="0"/>
                <w:sz w:val="24"/>
                <w:szCs w:val="24"/>
              </w:rPr>
              <w:t>1.34</w:t>
            </w:r>
            <w:r w:rsidRPr="0013647E">
              <w:rPr>
                <w:b w:val="0"/>
                <w:bCs w:val="0"/>
                <w:sz w:val="24"/>
                <w:szCs w:val="24"/>
              </w:rPr>
              <w:t>%</w:t>
            </w:r>
          </w:p>
        </w:tc>
        <w:tc>
          <w:tcPr>
            <w:tcW w:w="2337" w:type="dxa"/>
          </w:tcPr>
          <w:p w14:paraId="722FB777" w14:textId="133BF335" w:rsidR="004D488C" w:rsidRDefault="004D488C" w:rsidP="00DD49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r w:rsidR="00FF5CAD">
              <w:rPr>
                <w:sz w:val="24"/>
                <w:szCs w:val="24"/>
              </w:rPr>
              <w:t>4.75</w:t>
            </w:r>
            <w:r>
              <w:rPr>
                <w:sz w:val="24"/>
                <w:szCs w:val="24"/>
              </w:rPr>
              <w:t>%</w:t>
            </w:r>
          </w:p>
        </w:tc>
        <w:tc>
          <w:tcPr>
            <w:tcW w:w="2338" w:type="dxa"/>
          </w:tcPr>
          <w:p w14:paraId="2B9E3F20" w14:textId="2582CBC2" w:rsidR="004D488C" w:rsidRDefault="00BC070E" w:rsidP="00DD49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68.56</w:t>
            </w:r>
            <w:r w:rsidR="004D488C">
              <w:rPr>
                <w:sz w:val="24"/>
                <w:szCs w:val="24"/>
              </w:rPr>
              <w:t>%</w:t>
            </w:r>
          </w:p>
        </w:tc>
        <w:tc>
          <w:tcPr>
            <w:tcW w:w="2338" w:type="dxa"/>
          </w:tcPr>
          <w:p w14:paraId="70E881DE" w14:textId="5897BD1C" w:rsidR="004D488C" w:rsidRDefault="00606931" w:rsidP="00DD49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w:t>
            </w:r>
            <w:r w:rsidR="004D488C">
              <w:rPr>
                <w:sz w:val="24"/>
                <w:szCs w:val="24"/>
              </w:rPr>
              <w:t>00 sec(approx.)</w:t>
            </w:r>
          </w:p>
        </w:tc>
      </w:tr>
    </w:tbl>
    <w:p w14:paraId="050BA34C" w14:textId="77777777" w:rsidR="004D488C" w:rsidRPr="004D488C" w:rsidRDefault="004D488C" w:rsidP="004D488C">
      <w:pPr>
        <w:rPr>
          <w:b/>
          <w:bCs/>
          <w:sz w:val="24"/>
          <w:szCs w:val="24"/>
        </w:rPr>
      </w:pPr>
    </w:p>
    <w:p w14:paraId="280E4F4C" w14:textId="4F6DD4C7" w:rsidR="00001B61" w:rsidRDefault="003F4B2D" w:rsidP="00001B61">
      <w:pPr>
        <w:rPr>
          <w:b/>
          <w:bCs/>
          <w:color w:val="0070C0"/>
          <w:sz w:val="24"/>
          <w:szCs w:val="24"/>
        </w:rPr>
      </w:pPr>
      <w:r>
        <w:rPr>
          <w:b/>
          <w:bCs/>
          <w:color w:val="0070C0"/>
          <w:sz w:val="24"/>
          <w:szCs w:val="24"/>
        </w:rPr>
        <w:t>Comparison</w:t>
      </w:r>
      <w:r w:rsidR="00CB56E5">
        <w:rPr>
          <w:b/>
          <w:bCs/>
          <w:color w:val="0070C0"/>
          <w:sz w:val="24"/>
          <w:szCs w:val="24"/>
        </w:rPr>
        <w:t xml:space="preserve"> of Model</w:t>
      </w:r>
      <w:r w:rsidR="00EC6232">
        <w:rPr>
          <w:b/>
          <w:bCs/>
          <w:color w:val="0070C0"/>
          <w:sz w:val="24"/>
          <w:szCs w:val="24"/>
        </w:rPr>
        <w:t>s</w:t>
      </w:r>
    </w:p>
    <w:p w14:paraId="4DEDF876" w14:textId="3D61995E" w:rsidR="00CB56E5" w:rsidRDefault="00CB56E5" w:rsidP="00001B61">
      <w:pPr>
        <w:rPr>
          <w:b/>
          <w:bCs/>
          <w:color w:val="0070C0"/>
          <w:sz w:val="24"/>
          <w:szCs w:val="24"/>
        </w:rPr>
      </w:pPr>
    </w:p>
    <w:tbl>
      <w:tblPr>
        <w:tblStyle w:val="GridTable5Dark-Accent1"/>
        <w:tblW w:w="0" w:type="auto"/>
        <w:tblLook w:val="04A0" w:firstRow="1" w:lastRow="0" w:firstColumn="1" w:lastColumn="0" w:noHBand="0" w:noVBand="1"/>
      </w:tblPr>
      <w:tblGrid>
        <w:gridCol w:w="1870"/>
        <w:gridCol w:w="1870"/>
        <w:gridCol w:w="1295"/>
        <w:gridCol w:w="1620"/>
        <w:gridCol w:w="2695"/>
      </w:tblGrid>
      <w:tr w:rsidR="005D1CF6" w14:paraId="5C9CB457" w14:textId="77777777" w:rsidTr="00782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4E70F4" w14:textId="56F69549" w:rsidR="005D1CF6" w:rsidRPr="00310491" w:rsidRDefault="00535E28" w:rsidP="00001B61">
            <w:pPr>
              <w:rPr>
                <w:sz w:val="24"/>
                <w:szCs w:val="24"/>
              </w:rPr>
            </w:pPr>
            <w:r w:rsidRPr="00310491">
              <w:rPr>
                <w:sz w:val="24"/>
                <w:szCs w:val="24"/>
              </w:rPr>
              <w:t>Algorithm</w:t>
            </w:r>
          </w:p>
        </w:tc>
        <w:tc>
          <w:tcPr>
            <w:tcW w:w="1870" w:type="dxa"/>
          </w:tcPr>
          <w:p w14:paraId="6C502A96" w14:textId="47859CE2" w:rsidR="005D1CF6" w:rsidRPr="00310491" w:rsidRDefault="00535E28" w:rsidP="00001B61">
            <w:pPr>
              <w:cnfStyle w:val="100000000000" w:firstRow="1" w:lastRow="0" w:firstColumn="0" w:lastColumn="0" w:oddVBand="0" w:evenVBand="0" w:oddHBand="0" w:evenHBand="0" w:firstRowFirstColumn="0" w:firstRowLastColumn="0" w:lastRowFirstColumn="0" w:lastRowLastColumn="0"/>
              <w:rPr>
                <w:sz w:val="24"/>
                <w:szCs w:val="24"/>
              </w:rPr>
            </w:pPr>
            <w:r w:rsidRPr="00310491">
              <w:rPr>
                <w:sz w:val="24"/>
                <w:szCs w:val="24"/>
              </w:rPr>
              <w:t>Accuracy</w:t>
            </w:r>
          </w:p>
        </w:tc>
        <w:tc>
          <w:tcPr>
            <w:tcW w:w="1295" w:type="dxa"/>
          </w:tcPr>
          <w:p w14:paraId="5A7EB68D" w14:textId="23CCDF2F" w:rsidR="005D1CF6" w:rsidRPr="00310491" w:rsidRDefault="00535E28" w:rsidP="00001B61">
            <w:pPr>
              <w:cnfStyle w:val="100000000000" w:firstRow="1" w:lastRow="0" w:firstColumn="0" w:lastColumn="0" w:oddVBand="0" w:evenVBand="0" w:oddHBand="0" w:evenHBand="0" w:firstRowFirstColumn="0" w:firstRowLastColumn="0" w:lastRowFirstColumn="0" w:lastRowLastColumn="0"/>
              <w:rPr>
                <w:sz w:val="24"/>
                <w:szCs w:val="24"/>
              </w:rPr>
            </w:pPr>
            <w:r w:rsidRPr="00310491">
              <w:rPr>
                <w:sz w:val="24"/>
                <w:szCs w:val="24"/>
              </w:rPr>
              <w:t>Precision</w:t>
            </w:r>
          </w:p>
        </w:tc>
        <w:tc>
          <w:tcPr>
            <w:tcW w:w="1620" w:type="dxa"/>
          </w:tcPr>
          <w:p w14:paraId="4A2E1504" w14:textId="760D9B6F" w:rsidR="005D1CF6" w:rsidRPr="00310491" w:rsidRDefault="00535E28" w:rsidP="00001B61">
            <w:pPr>
              <w:cnfStyle w:val="100000000000" w:firstRow="1" w:lastRow="0" w:firstColumn="0" w:lastColumn="0" w:oddVBand="0" w:evenVBand="0" w:oddHBand="0" w:evenHBand="0" w:firstRowFirstColumn="0" w:firstRowLastColumn="0" w:lastRowFirstColumn="0" w:lastRowLastColumn="0"/>
              <w:rPr>
                <w:sz w:val="24"/>
                <w:szCs w:val="24"/>
              </w:rPr>
            </w:pPr>
            <w:r w:rsidRPr="00310491">
              <w:rPr>
                <w:sz w:val="24"/>
                <w:szCs w:val="24"/>
              </w:rPr>
              <w:t>Recall</w:t>
            </w:r>
          </w:p>
        </w:tc>
        <w:tc>
          <w:tcPr>
            <w:tcW w:w="2695" w:type="dxa"/>
          </w:tcPr>
          <w:p w14:paraId="64E91377" w14:textId="1B3EAE49" w:rsidR="005D1CF6" w:rsidRPr="00310491" w:rsidRDefault="00112758" w:rsidP="00001B61">
            <w:pPr>
              <w:cnfStyle w:val="100000000000" w:firstRow="1" w:lastRow="0" w:firstColumn="0" w:lastColumn="0" w:oddVBand="0" w:evenVBand="0" w:oddHBand="0" w:evenHBand="0" w:firstRowFirstColumn="0" w:firstRowLastColumn="0" w:lastRowFirstColumn="0" w:lastRowLastColumn="0"/>
              <w:rPr>
                <w:sz w:val="24"/>
                <w:szCs w:val="24"/>
              </w:rPr>
            </w:pPr>
            <w:r w:rsidRPr="00310491">
              <w:rPr>
                <w:sz w:val="24"/>
                <w:szCs w:val="24"/>
              </w:rPr>
              <w:t>Runtime</w:t>
            </w:r>
            <w:r w:rsidR="00782A5F">
              <w:rPr>
                <w:sz w:val="24"/>
                <w:szCs w:val="24"/>
              </w:rPr>
              <w:t xml:space="preserve"> in Sec(approx.)</w:t>
            </w:r>
          </w:p>
        </w:tc>
      </w:tr>
      <w:tr w:rsidR="00310491" w14:paraId="3367091E" w14:textId="77777777" w:rsidTr="0078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2BF4DF8" w14:textId="646F4C59" w:rsidR="00310491" w:rsidRPr="00310491" w:rsidRDefault="00310491" w:rsidP="00310491">
            <w:pPr>
              <w:rPr>
                <w:sz w:val="24"/>
                <w:szCs w:val="24"/>
              </w:rPr>
            </w:pPr>
            <w:r w:rsidRPr="00310491">
              <w:rPr>
                <w:sz w:val="24"/>
                <w:szCs w:val="24"/>
              </w:rPr>
              <w:t>Na</w:t>
            </w:r>
            <w:r>
              <w:rPr>
                <w:sz w:val="24"/>
                <w:szCs w:val="24"/>
              </w:rPr>
              <w:t>i</w:t>
            </w:r>
            <w:r w:rsidRPr="00310491">
              <w:rPr>
                <w:sz w:val="24"/>
                <w:szCs w:val="24"/>
              </w:rPr>
              <w:t>ve Bayes</w:t>
            </w:r>
          </w:p>
        </w:tc>
        <w:tc>
          <w:tcPr>
            <w:tcW w:w="1870" w:type="dxa"/>
          </w:tcPr>
          <w:p w14:paraId="001EC6D7" w14:textId="6E894E58" w:rsidR="00310491" w:rsidRPr="00310491" w:rsidRDefault="00310491" w:rsidP="00310491">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310491">
              <w:rPr>
                <w:sz w:val="24"/>
                <w:szCs w:val="24"/>
              </w:rPr>
              <w:t>73.47%</w:t>
            </w:r>
          </w:p>
        </w:tc>
        <w:tc>
          <w:tcPr>
            <w:tcW w:w="1295" w:type="dxa"/>
          </w:tcPr>
          <w:p w14:paraId="37BECBDF" w14:textId="248F6C8C" w:rsidR="00310491" w:rsidRPr="00310491" w:rsidRDefault="00310491" w:rsidP="00310491">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310491">
              <w:rPr>
                <w:sz w:val="24"/>
                <w:szCs w:val="24"/>
              </w:rPr>
              <w:t>79.46%</w:t>
            </w:r>
          </w:p>
        </w:tc>
        <w:tc>
          <w:tcPr>
            <w:tcW w:w="1620" w:type="dxa"/>
          </w:tcPr>
          <w:p w14:paraId="2DA00977" w14:textId="2D4403F6" w:rsidR="00310491" w:rsidRPr="00310491" w:rsidRDefault="00310491" w:rsidP="00310491">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310491">
              <w:rPr>
                <w:sz w:val="24"/>
                <w:szCs w:val="24"/>
              </w:rPr>
              <w:t>49.04%</w:t>
            </w:r>
          </w:p>
        </w:tc>
        <w:tc>
          <w:tcPr>
            <w:tcW w:w="2695" w:type="dxa"/>
          </w:tcPr>
          <w:p w14:paraId="6F97F38B" w14:textId="0FF8AE51" w:rsidR="00310491" w:rsidRPr="00310491" w:rsidRDefault="00310491" w:rsidP="00310491">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310491">
              <w:rPr>
                <w:sz w:val="24"/>
                <w:szCs w:val="24"/>
              </w:rPr>
              <w:t xml:space="preserve">400 </w:t>
            </w:r>
          </w:p>
        </w:tc>
      </w:tr>
      <w:tr w:rsidR="00CE321C" w14:paraId="0BB14955" w14:textId="77777777" w:rsidTr="00782A5F">
        <w:tc>
          <w:tcPr>
            <w:cnfStyle w:val="001000000000" w:firstRow="0" w:lastRow="0" w:firstColumn="1" w:lastColumn="0" w:oddVBand="0" w:evenVBand="0" w:oddHBand="0" w:evenHBand="0" w:firstRowFirstColumn="0" w:firstRowLastColumn="0" w:lastRowFirstColumn="0" w:lastRowLastColumn="0"/>
            <w:tcW w:w="1870" w:type="dxa"/>
          </w:tcPr>
          <w:p w14:paraId="12D593DA" w14:textId="3B3309D6" w:rsidR="00CE321C" w:rsidRPr="00310491" w:rsidRDefault="00CE321C" w:rsidP="00CE321C">
            <w:pPr>
              <w:rPr>
                <w:sz w:val="24"/>
                <w:szCs w:val="24"/>
              </w:rPr>
            </w:pPr>
            <w:proofErr w:type="spellStart"/>
            <w:r w:rsidRPr="00310491">
              <w:rPr>
                <w:sz w:val="24"/>
                <w:szCs w:val="24"/>
              </w:rPr>
              <w:t>Rpart</w:t>
            </w:r>
            <w:proofErr w:type="spellEnd"/>
          </w:p>
        </w:tc>
        <w:tc>
          <w:tcPr>
            <w:tcW w:w="1870" w:type="dxa"/>
          </w:tcPr>
          <w:p w14:paraId="2695BE68" w14:textId="5DD15F82" w:rsidR="00CE321C" w:rsidRPr="00CE321C" w:rsidRDefault="00CE321C" w:rsidP="00CE321C">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CE321C">
              <w:rPr>
                <w:sz w:val="24"/>
                <w:szCs w:val="24"/>
              </w:rPr>
              <w:t>82.15%</w:t>
            </w:r>
          </w:p>
        </w:tc>
        <w:tc>
          <w:tcPr>
            <w:tcW w:w="1295" w:type="dxa"/>
          </w:tcPr>
          <w:p w14:paraId="59B655B3" w14:textId="4449D6A4" w:rsidR="00CE321C" w:rsidRPr="00310491" w:rsidRDefault="00CE321C" w:rsidP="00CE321C">
            <w:pP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Pr>
                <w:sz w:val="24"/>
                <w:szCs w:val="24"/>
              </w:rPr>
              <w:t>86.54%</w:t>
            </w:r>
          </w:p>
        </w:tc>
        <w:tc>
          <w:tcPr>
            <w:tcW w:w="1620" w:type="dxa"/>
          </w:tcPr>
          <w:p w14:paraId="43029D87" w14:textId="5FBC384E" w:rsidR="00CE321C" w:rsidRPr="00310491" w:rsidRDefault="00CE321C" w:rsidP="00CE321C">
            <w:pP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Pr>
                <w:sz w:val="24"/>
                <w:szCs w:val="24"/>
              </w:rPr>
              <w:t>67.70%</w:t>
            </w:r>
          </w:p>
        </w:tc>
        <w:tc>
          <w:tcPr>
            <w:tcW w:w="2695" w:type="dxa"/>
          </w:tcPr>
          <w:p w14:paraId="5662144A" w14:textId="7C27B71D" w:rsidR="00CE321C" w:rsidRPr="00310491" w:rsidRDefault="00CE321C" w:rsidP="00CE321C">
            <w:pP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Pr>
                <w:sz w:val="24"/>
                <w:szCs w:val="24"/>
              </w:rPr>
              <w:t xml:space="preserve">8 </w:t>
            </w:r>
          </w:p>
        </w:tc>
      </w:tr>
      <w:tr w:rsidR="00CE321C" w14:paraId="525EE8C9" w14:textId="77777777" w:rsidTr="0078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56EB51" w14:textId="445D3A17" w:rsidR="00CE321C" w:rsidRPr="00310491" w:rsidRDefault="00CE321C" w:rsidP="00CE321C">
            <w:pPr>
              <w:rPr>
                <w:sz w:val="24"/>
                <w:szCs w:val="24"/>
              </w:rPr>
            </w:pPr>
            <w:r w:rsidRPr="00310491">
              <w:rPr>
                <w:sz w:val="24"/>
                <w:szCs w:val="24"/>
              </w:rPr>
              <w:t>C5.0</w:t>
            </w:r>
          </w:p>
        </w:tc>
        <w:tc>
          <w:tcPr>
            <w:tcW w:w="1870" w:type="dxa"/>
          </w:tcPr>
          <w:p w14:paraId="408E470F" w14:textId="09CB7C25" w:rsidR="00CE321C" w:rsidRPr="00CE321C" w:rsidRDefault="00CE321C" w:rsidP="00CE321C">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CE321C">
              <w:rPr>
                <w:sz w:val="24"/>
                <w:szCs w:val="24"/>
              </w:rPr>
              <w:t>84.15%</w:t>
            </w:r>
          </w:p>
        </w:tc>
        <w:tc>
          <w:tcPr>
            <w:tcW w:w="1295" w:type="dxa"/>
          </w:tcPr>
          <w:p w14:paraId="2D48F2FA" w14:textId="5E664825" w:rsidR="00CE321C" w:rsidRPr="00310491" w:rsidRDefault="00CE321C" w:rsidP="00CE321C">
            <w:pPr>
              <w:cnfStyle w:val="000000100000" w:firstRow="0" w:lastRow="0" w:firstColumn="0" w:lastColumn="0" w:oddVBand="0" w:evenVBand="0" w:oddHBand="1" w:evenHBand="0" w:firstRowFirstColumn="0" w:firstRowLastColumn="0" w:lastRowFirstColumn="0" w:lastRowLastColumn="0"/>
              <w:rPr>
                <w:b/>
                <w:bCs/>
                <w:color w:val="FFFFFF" w:themeColor="background1"/>
                <w:sz w:val="24"/>
                <w:szCs w:val="24"/>
              </w:rPr>
            </w:pPr>
            <w:r>
              <w:rPr>
                <w:sz w:val="24"/>
                <w:szCs w:val="24"/>
              </w:rPr>
              <w:t>86.63%</w:t>
            </w:r>
          </w:p>
        </w:tc>
        <w:tc>
          <w:tcPr>
            <w:tcW w:w="1620" w:type="dxa"/>
          </w:tcPr>
          <w:p w14:paraId="629E2334" w14:textId="14EA8FD5" w:rsidR="00CE321C" w:rsidRPr="00310491" w:rsidRDefault="00CE321C" w:rsidP="00CE321C">
            <w:pPr>
              <w:cnfStyle w:val="000000100000" w:firstRow="0" w:lastRow="0" w:firstColumn="0" w:lastColumn="0" w:oddVBand="0" w:evenVBand="0" w:oddHBand="1" w:evenHBand="0" w:firstRowFirstColumn="0" w:firstRowLastColumn="0" w:lastRowFirstColumn="0" w:lastRowLastColumn="0"/>
              <w:rPr>
                <w:b/>
                <w:bCs/>
                <w:color w:val="FFFFFF" w:themeColor="background1"/>
                <w:sz w:val="24"/>
                <w:szCs w:val="24"/>
              </w:rPr>
            </w:pPr>
            <w:r>
              <w:rPr>
                <w:sz w:val="24"/>
                <w:szCs w:val="24"/>
              </w:rPr>
              <w:t>74.58%</w:t>
            </w:r>
          </w:p>
        </w:tc>
        <w:tc>
          <w:tcPr>
            <w:tcW w:w="2695" w:type="dxa"/>
          </w:tcPr>
          <w:p w14:paraId="67B97F8B" w14:textId="14E3F4CB" w:rsidR="00CE321C" w:rsidRPr="00310491" w:rsidRDefault="00CE321C" w:rsidP="00CE321C">
            <w:pPr>
              <w:cnfStyle w:val="000000100000" w:firstRow="0" w:lastRow="0" w:firstColumn="0" w:lastColumn="0" w:oddVBand="0" w:evenVBand="0" w:oddHBand="1" w:evenHBand="0" w:firstRowFirstColumn="0" w:firstRowLastColumn="0" w:lastRowFirstColumn="0" w:lastRowLastColumn="0"/>
              <w:rPr>
                <w:b/>
                <w:bCs/>
                <w:color w:val="FFFFFF" w:themeColor="background1"/>
                <w:sz w:val="24"/>
                <w:szCs w:val="24"/>
              </w:rPr>
            </w:pPr>
            <w:r>
              <w:rPr>
                <w:sz w:val="24"/>
                <w:szCs w:val="24"/>
              </w:rPr>
              <w:t xml:space="preserve">30 </w:t>
            </w:r>
          </w:p>
        </w:tc>
      </w:tr>
      <w:tr w:rsidR="00BC070E" w14:paraId="5529F736" w14:textId="77777777" w:rsidTr="00782A5F">
        <w:tc>
          <w:tcPr>
            <w:cnfStyle w:val="001000000000" w:firstRow="0" w:lastRow="0" w:firstColumn="1" w:lastColumn="0" w:oddVBand="0" w:evenVBand="0" w:oddHBand="0" w:evenHBand="0" w:firstRowFirstColumn="0" w:firstRowLastColumn="0" w:lastRowFirstColumn="0" w:lastRowLastColumn="0"/>
            <w:tcW w:w="1870" w:type="dxa"/>
          </w:tcPr>
          <w:p w14:paraId="157B5065" w14:textId="4154BC09" w:rsidR="00BC070E" w:rsidRPr="00310491" w:rsidRDefault="00BC070E" w:rsidP="00BC070E">
            <w:pPr>
              <w:rPr>
                <w:sz w:val="24"/>
                <w:szCs w:val="24"/>
              </w:rPr>
            </w:pPr>
            <w:r w:rsidRPr="00310491">
              <w:rPr>
                <w:sz w:val="24"/>
                <w:szCs w:val="24"/>
              </w:rPr>
              <w:t>KNN</w:t>
            </w:r>
          </w:p>
        </w:tc>
        <w:tc>
          <w:tcPr>
            <w:tcW w:w="1870" w:type="dxa"/>
          </w:tcPr>
          <w:p w14:paraId="36C7F23B" w14:textId="2AE2E465" w:rsidR="00BC070E" w:rsidRPr="00310491" w:rsidRDefault="00BC070E" w:rsidP="00BC070E">
            <w:pP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4D488C">
              <w:rPr>
                <w:sz w:val="24"/>
                <w:szCs w:val="24"/>
              </w:rPr>
              <w:t>82.24%</w:t>
            </w:r>
          </w:p>
        </w:tc>
        <w:tc>
          <w:tcPr>
            <w:tcW w:w="1295" w:type="dxa"/>
          </w:tcPr>
          <w:p w14:paraId="2FA49C79" w14:textId="71E775DB" w:rsidR="00BC070E" w:rsidRPr="00310491" w:rsidRDefault="00BC070E" w:rsidP="00BC070E">
            <w:pP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Pr>
                <w:sz w:val="24"/>
                <w:szCs w:val="24"/>
              </w:rPr>
              <w:t>82.96%</w:t>
            </w:r>
          </w:p>
        </w:tc>
        <w:tc>
          <w:tcPr>
            <w:tcW w:w="1620" w:type="dxa"/>
          </w:tcPr>
          <w:p w14:paraId="59139C08" w14:textId="57A158AE" w:rsidR="00BC070E" w:rsidRPr="00310491" w:rsidRDefault="00BC070E" w:rsidP="00BC070E">
            <w:pP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Pr>
                <w:sz w:val="24"/>
                <w:szCs w:val="24"/>
              </w:rPr>
              <w:t>72.24%</w:t>
            </w:r>
          </w:p>
        </w:tc>
        <w:tc>
          <w:tcPr>
            <w:tcW w:w="2695" w:type="dxa"/>
          </w:tcPr>
          <w:p w14:paraId="6055C315" w14:textId="207883B6" w:rsidR="00BC070E" w:rsidRPr="00310491" w:rsidRDefault="00BC070E" w:rsidP="00BC070E">
            <w:pP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Pr>
                <w:sz w:val="24"/>
                <w:szCs w:val="24"/>
              </w:rPr>
              <w:t xml:space="preserve">1800 </w:t>
            </w:r>
          </w:p>
        </w:tc>
      </w:tr>
      <w:tr w:rsidR="009D45EE" w14:paraId="6E3663BF" w14:textId="77777777" w:rsidTr="0078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87086BC" w14:textId="69B538D3" w:rsidR="009D45EE" w:rsidRPr="00310491" w:rsidRDefault="009D45EE" w:rsidP="009D45EE">
            <w:pPr>
              <w:rPr>
                <w:b w:val="0"/>
                <w:bCs w:val="0"/>
                <w:sz w:val="24"/>
                <w:szCs w:val="24"/>
              </w:rPr>
            </w:pPr>
            <w:r w:rsidRPr="00310491">
              <w:rPr>
                <w:sz w:val="24"/>
                <w:szCs w:val="24"/>
              </w:rPr>
              <w:t>SVM</w:t>
            </w:r>
          </w:p>
        </w:tc>
        <w:tc>
          <w:tcPr>
            <w:tcW w:w="1870" w:type="dxa"/>
          </w:tcPr>
          <w:p w14:paraId="0FEDC36D" w14:textId="6851D729" w:rsidR="009D45EE" w:rsidRPr="004D488C" w:rsidRDefault="009D45EE" w:rsidP="009D45EE">
            <w:pPr>
              <w:cnfStyle w:val="000000100000" w:firstRow="0" w:lastRow="0" w:firstColumn="0" w:lastColumn="0" w:oddVBand="0" w:evenVBand="0" w:oddHBand="1" w:evenHBand="0" w:firstRowFirstColumn="0" w:firstRowLastColumn="0" w:lastRowFirstColumn="0" w:lastRowLastColumn="0"/>
              <w:rPr>
                <w:sz w:val="24"/>
                <w:szCs w:val="24"/>
              </w:rPr>
            </w:pPr>
            <w:r>
              <w:rPr>
                <w:b/>
                <w:bCs/>
                <w:sz w:val="24"/>
                <w:szCs w:val="24"/>
              </w:rPr>
              <w:t>81.34</w:t>
            </w:r>
            <w:r w:rsidRPr="0013647E">
              <w:rPr>
                <w:b/>
                <w:bCs/>
                <w:sz w:val="24"/>
                <w:szCs w:val="24"/>
              </w:rPr>
              <w:t>%</w:t>
            </w:r>
          </w:p>
        </w:tc>
        <w:tc>
          <w:tcPr>
            <w:tcW w:w="1295" w:type="dxa"/>
          </w:tcPr>
          <w:p w14:paraId="2F6EDA15" w14:textId="26B82EF1" w:rsidR="009D45EE" w:rsidRDefault="009D45EE" w:rsidP="009D45E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84.75%</w:t>
            </w:r>
          </w:p>
        </w:tc>
        <w:tc>
          <w:tcPr>
            <w:tcW w:w="1620" w:type="dxa"/>
          </w:tcPr>
          <w:p w14:paraId="4AB114EC" w14:textId="02ED8E60" w:rsidR="009D45EE" w:rsidRDefault="009D45EE" w:rsidP="009D45E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68.56%</w:t>
            </w:r>
          </w:p>
        </w:tc>
        <w:tc>
          <w:tcPr>
            <w:tcW w:w="2695" w:type="dxa"/>
          </w:tcPr>
          <w:p w14:paraId="067C6B8B" w14:textId="6E7B9C8A" w:rsidR="009D45EE" w:rsidRDefault="009D45EE" w:rsidP="009D45EE">
            <w:pPr>
              <w:cnfStyle w:val="000000100000" w:firstRow="0" w:lastRow="0" w:firstColumn="0" w:lastColumn="0" w:oddVBand="0" w:evenVBand="0" w:oddHBand="1" w:evenHBand="0" w:firstRowFirstColumn="0" w:firstRowLastColumn="0" w:lastRowFirstColumn="0" w:lastRowLastColumn="0"/>
              <w:rPr>
                <w:sz w:val="24"/>
                <w:szCs w:val="24"/>
              </w:rPr>
            </w:pPr>
            <w:r w:rsidRPr="00782A5F">
              <w:rPr>
                <w:sz w:val="24"/>
                <w:szCs w:val="24"/>
              </w:rPr>
              <w:t xml:space="preserve">2400 </w:t>
            </w:r>
          </w:p>
        </w:tc>
      </w:tr>
    </w:tbl>
    <w:p w14:paraId="6445751A" w14:textId="2680426D" w:rsidR="00CB56E5" w:rsidRDefault="00852DD8" w:rsidP="00001B61">
      <w:pPr>
        <w:rPr>
          <w:b/>
          <w:bCs/>
          <w:color w:val="0070C0"/>
          <w:sz w:val="24"/>
          <w:szCs w:val="24"/>
        </w:rPr>
      </w:pPr>
      <w:r>
        <w:rPr>
          <w:b/>
          <w:bCs/>
          <w:color w:val="0070C0"/>
          <w:sz w:val="24"/>
          <w:szCs w:val="24"/>
        </w:rPr>
        <w:tab/>
      </w:r>
    </w:p>
    <w:p w14:paraId="218115CF" w14:textId="1BCED809" w:rsidR="00852DD8" w:rsidRDefault="00852DD8" w:rsidP="00A27DCC">
      <w:pPr>
        <w:ind w:firstLine="720"/>
        <w:rPr>
          <w:sz w:val="24"/>
          <w:szCs w:val="24"/>
        </w:rPr>
      </w:pPr>
      <w:r w:rsidRPr="00A27DCC">
        <w:rPr>
          <w:sz w:val="24"/>
          <w:szCs w:val="24"/>
        </w:rPr>
        <w:t xml:space="preserve">We cannot compare the of SVM with other models, as </w:t>
      </w:r>
      <w:r w:rsidR="008F2E31" w:rsidRPr="00A27DCC">
        <w:rPr>
          <w:sz w:val="24"/>
          <w:szCs w:val="24"/>
        </w:rPr>
        <w:t xml:space="preserve">we evaluated other using 3-fold cross-validation technique and </w:t>
      </w:r>
      <w:r w:rsidR="00A27DCC" w:rsidRPr="00A27DCC">
        <w:rPr>
          <w:sz w:val="24"/>
          <w:szCs w:val="24"/>
        </w:rPr>
        <w:t>SVM is evaluated using holdout method.</w:t>
      </w:r>
    </w:p>
    <w:p w14:paraId="6942838B" w14:textId="4A608DE5" w:rsidR="00EC7E11" w:rsidRDefault="00EC7E11" w:rsidP="00A27DCC">
      <w:pPr>
        <w:ind w:firstLine="720"/>
        <w:rPr>
          <w:sz w:val="24"/>
          <w:szCs w:val="24"/>
        </w:rPr>
      </w:pPr>
      <w:r>
        <w:rPr>
          <w:sz w:val="24"/>
          <w:szCs w:val="24"/>
        </w:rPr>
        <w:t xml:space="preserve">Among the </w:t>
      </w:r>
      <w:r w:rsidR="00E55E33">
        <w:rPr>
          <w:sz w:val="24"/>
          <w:szCs w:val="24"/>
        </w:rPr>
        <w:t>other models, C5.0 implementation of decision trees has highest</w:t>
      </w:r>
      <w:r w:rsidR="009858A2">
        <w:rPr>
          <w:sz w:val="24"/>
          <w:szCs w:val="24"/>
        </w:rPr>
        <w:t xml:space="preserve"> accuracy </w:t>
      </w:r>
      <w:r w:rsidR="00141FBB">
        <w:rPr>
          <w:sz w:val="24"/>
          <w:szCs w:val="24"/>
        </w:rPr>
        <w:t>taking relatively very time to build the tree.</w:t>
      </w:r>
    </w:p>
    <w:p w14:paraId="7530629B" w14:textId="77777777" w:rsidR="00141FBB" w:rsidRPr="00A27DCC" w:rsidRDefault="00141FBB" w:rsidP="00A27DCC">
      <w:pPr>
        <w:ind w:firstLine="720"/>
        <w:rPr>
          <w:color w:val="0070C0"/>
          <w:sz w:val="24"/>
          <w:szCs w:val="24"/>
        </w:rPr>
      </w:pPr>
    </w:p>
    <w:p w14:paraId="33CE8715" w14:textId="79E57744" w:rsidR="00FF41B2" w:rsidRPr="00D27A09" w:rsidRDefault="00EA5AE3" w:rsidP="00D27A09">
      <w:pPr>
        <w:rPr>
          <w:b/>
          <w:bCs/>
          <w:color w:val="0070C0"/>
          <w:sz w:val="24"/>
          <w:szCs w:val="24"/>
        </w:rPr>
      </w:pPr>
      <w:r>
        <w:rPr>
          <w:b/>
          <w:bCs/>
          <w:color w:val="0070C0"/>
          <w:sz w:val="24"/>
          <w:szCs w:val="24"/>
        </w:rPr>
        <w:t>Interpretation</w:t>
      </w:r>
      <w:r w:rsidR="00E721FE">
        <w:rPr>
          <w:sz w:val="24"/>
          <w:szCs w:val="24"/>
        </w:rPr>
        <w:t xml:space="preserve"> </w:t>
      </w:r>
    </w:p>
    <w:p w14:paraId="53967A8E" w14:textId="7F43549E" w:rsidR="00D27A09" w:rsidRPr="00D27A09" w:rsidRDefault="00D27A09" w:rsidP="00D27A09">
      <w:pPr>
        <w:ind w:firstLine="720"/>
        <w:rPr>
          <w:sz w:val="24"/>
          <w:szCs w:val="24"/>
        </w:rPr>
      </w:pPr>
      <w:r w:rsidRPr="00D27A09">
        <w:rPr>
          <w:sz w:val="24"/>
          <w:szCs w:val="24"/>
        </w:rPr>
        <w:t>The metric that makes the most sense in this scenario is Recall, which is the measure of our model ability to identify the booking that may get cance</w:t>
      </w:r>
      <w:r w:rsidR="00667190">
        <w:rPr>
          <w:sz w:val="24"/>
          <w:szCs w:val="24"/>
        </w:rPr>
        <w:t>led</w:t>
      </w:r>
      <w:r w:rsidRPr="00D27A09">
        <w:rPr>
          <w:sz w:val="24"/>
          <w:szCs w:val="24"/>
        </w:rPr>
        <w:t>. In more detail, if a booking is predicted to get canceled, how often it is correct? Based on this measure, we can go ahead and make overbookings to make up for the loss incurred by the cancellations.</w:t>
      </w:r>
    </w:p>
    <w:p w14:paraId="64DCD65E" w14:textId="4562CA85" w:rsidR="00C85C66" w:rsidRDefault="00D27A09" w:rsidP="00042948">
      <w:pPr>
        <w:ind w:firstLine="720"/>
        <w:rPr>
          <w:sz w:val="24"/>
          <w:szCs w:val="24"/>
        </w:rPr>
      </w:pPr>
      <w:r w:rsidRPr="00D27A09">
        <w:rPr>
          <w:sz w:val="24"/>
          <w:szCs w:val="24"/>
        </w:rPr>
        <w:t xml:space="preserve">Let’s consider a scenario of 200 bookings where the model predicted 100 bookings to get cancel and the other 100 customers show-up. Consider the recall and precision of the C5.0 algorithm. Recall of 74.58% means we are sure that 75 out of 100 bookings </w:t>
      </w:r>
      <w:proofErr w:type="gramStart"/>
      <w:r w:rsidRPr="00D27A09">
        <w:rPr>
          <w:sz w:val="24"/>
          <w:szCs w:val="24"/>
        </w:rPr>
        <w:t>definitely get</w:t>
      </w:r>
      <w:proofErr w:type="gramEnd"/>
      <w:r w:rsidRPr="00D27A09">
        <w:rPr>
          <w:sz w:val="24"/>
          <w:szCs w:val="24"/>
        </w:rPr>
        <w:t xml:space="preserve"> canceled and therefore we can make 75 overbookings. we must compensate the customer if </w:t>
      </w:r>
      <w:r w:rsidRPr="00D27A09">
        <w:rPr>
          <w:sz w:val="24"/>
          <w:szCs w:val="24"/>
        </w:rPr>
        <w:lastRenderedPageBreak/>
        <w:t xml:space="preserve">we are unable to provide him a room because of the overbookings made. So, making 75 overbooking, in this case, </w:t>
      </w:r>
      <w:r w:rsidR="0091497C">
        <w:rPr>
          <w:sz w:val="24"/>
          <w:szCs w:val="24"/>
        </w:rPr>
        <w:t>is</w:t>
      </w:r>
      <w:r w:rsidRPr="00D27A09">
        <w:rPr>
          <w:sz w:val="24"/>
          <w:szCs w:val="24"/>
        </w:rPr>
        <w:t xml:space="preserve"> risky</w:t>
      </w:r>
      <w:r w:rsidR="00A65F63">
        <w:rPr>
          <w:sz w:val="24"/>
          <w:szCs w:val="24"/>
        </w:rPr>
        <w:t xml:space="preserve"> and therefore </w:t>
      </w:r>
      <w:r w:rsidR="00446BD3">
        <w:rPr>
          <w:sz w:val="24"/>
          <w:szCs w:val="24"/>
        </w:rPr>
        <w:t xml:space="preserve">only a </w:t>
      </w:r>
      <w:r w:rsidR="00042948">
        <w:rPr>
          <w:sz w:val="24"/>
          <w:szCs w:val="24"/>
        </w:rPr>
        <w:t xml:space="preserve">fraction of </w:t>
      </w:r>
      <w:r w:rsidR="00A65F63">
        <w:rPr>
          <w:sz w:val="24"/>
          <w:szCs w:val="24"/>
        </w:rPr>
        <w:t xml:space="preserve">suggested </w:t>
      </w:r>
      <w:r w:rsidR="00042948">
        <w:rPr>
          <w:sz w:val="24"/>
          <w:szCs w:val="24"/>
        </w:rPr>
        <w:t>overbooking</w:t>
      </w:r>
      <w:r w:rsidR="00446BD3">
        <w:rPr>
          <w:sz w:val="24"/>
          <w:szCs w:val="24"/>
        </w:rPr>
        <w:t>s</w:t>
      </w:r>
      <w:r w:rsidR="00042948">
        <w:rPr>
          <w:sz w:val="24"/>
          <w:szCs w:val="24"/>
        </w:rPr>
        <w:t xml:space="preserve"> </w:t>
      </w:r>
      <w:proofErr w:type="gramStart"/>
      <w:r w:rsidR="00A65F63">
        <w:rPr>
          <w:sz w:val="24"/>
          <w:szCs w:val="24"/>
        </w:rPr>
        <w:t>are</w:t>
      </w:r>
      <w:proofErr w:type="gramEnd"/>
      <w:r w:rsidR="00A65F63">
        <w:rPr>
          <w:sz w:val="24"/>
          <w:szCs w:val="24"/>
        </w:rPr>
        <w:t xml:space="preserve"> made</w:t>
      </w:r>
      <w:r w:rsidR="00446BD3">
        <w:rPr>
          <w:sz w:val="24"/>
          <w:szCs w:val="24"/>
        </w:rPr>
        <w:t>.</w:t>
      </w:r>
    </w:p>
    <w:p w14:paraId="70D0F5CC" w14:textId="77777777" w:rsidR="00042948" w:rsidRPr="00E41F19" w:rsidRDefault="00042948" w:rsidP="00042948">
      <w:pPr>
        <w:ind w:firstLine="720"/>
        <w:rPr>
          <w:sz w:val="24"/>
          <w:szCs w:val="24"/>
        </w:rPr>
      </w:pPr>
    </w:p>
    <w:p w14:paraId="5D04E479" w14:textId="57C7CBAB" w:rsidR="00C85C66" w:rsidRDefault="00C85C66" w:rsidP="00001B61">
      <w:pPr>
        <w:rPr>
          <w:b/>
          <w:bCs/>
          <w:color w:val="0070C0"/>
          <w:sz w:val="24"/>
          <w:szCs w:val="24"/>
        </w:rPr>
      </w:pPr>
      <w:r>
        <w:rPr>
          <w:b/>
          <w:bCs/>
          <w:color w:val="0070C0"/>
          <w:sz w:val="24"/>
          <w:szCs w:val="24"/>
        </w:rPr>
        <w:t>Conclusion:</w:t>
      </w:r>
    </w:p>
    <w:p w14:paraId="26DD52E3" w14:textId="5B57351B" w:rsidR="004D488C" w:rsidRDefault="00BE2D50" w:rsidP="00B001AB">
      <w:pPr>
        <w:ind w:firstLine="720"/>
        <w:rPr>
          <w:b/>
          <w:bCs/>
          <w:color w:val="0070C0"/>
          <w:sz w:val="24"/>
          <w:szCs w:val="24"/>
        </w:rPr>
      </w:pPr>
      <w:r w:rsidRPr="00B001AB">
        <w:rPr>
          <w:sz w:val="24"/>
          <w:szCs w:val="24"/>
        </w:rPr>
        <w:t>Decision trees performed the best on this dataset. Using Random fores</w:t>
      </w:r>
      <w:r w:rsidR="00753B34" w:rsidRPr="00B001AB">
        <w:rPr>
          <w:sz w:val="24"/>
          <w:szCs w:val="24"/>
        </w:rPr>
        <w:t>t and bagging models would improve the model further</w:t>
      </w:r>
      <w:r w:rsidR="00E553A4" w:rsidRPr="00B001AB">
        <w:rPr>
          <w:sz w:val="24"/>
          <w:szCs w:val="24"/>
        </w:rPr>
        <w:t xml:space="preserve">. The overbooking recommendations are </w:t>
      </w:r>
      <w:r w:rsidR="00446BD3" w:rsidRPr="00B001AB">
        <w:rPr>
          <w:sz w:val="24"/>
          <w:szCs w:val="24"/>
        </w:rPr>
        <w:t xml:space="preserve">made </w:t>
      </w:r>
      <w:r w:rsidR="00E553A4" w:rsidRPr="00B001AB">
        <w:rPr>
          <w:sz w:val="24"/>
          <w:szCs w:val="24"/>
        </w:rPr>
        <w:t>using</w:t>
      </w:r>
      <w:r w:rsidR="00446BD3" w:rsidRPr="00B001AB">
        <w:rPr>
          <w:sz w:val="24"/>
          <w:szCs w:val="24"/>
        </w:rPr>
        <w:t xml:space="preserve"> the recall of the </w:t>
      </w:r>
      <w:r w:rsidR="00B001AB" w:rsidRPr="00B001AB">
        <w:rPr>
          <w:sz w:val="24"/>
          <w:szCs w:val="24"/>
        </w:rPr>
        <w:t>models.</w:t>
      </w:r>
      <w:r w:rsidR="00E553A4">
        <w:rPr>
          <w:b/>
          <w:bCs/>
          <w:color w:val="0070C0"/>
          <w:sz w:val="24"/>
          <w:szCs w:val="24"/>
        </w:rPr>
        <w:t xml:space="preserve"> </w:t>
      </w:r>
    </w:p>
    <w:p w14:paraId="3B0FF40D" w14:textId="77777777" w:rsidR="00C85C66" w:rsidRDefault="00C85C66" w:rsidP="00001B61">
      <w:pPr>
        <w:rPr>
          <w:b/>
          <w:bCs/>
          <w:color w:val="0070C0"/>
          <w:sz w:val="24"/>
          <w:szCs w:val="24"/>
        </w:rPr>
      </w:pPr>
      <w:bookmarkStart w:id="1" w:name="_GoBack"/>
      <w:bookmarkEnd w:id="1"/>
    </w:p>
    <w:p w14:paraId="337BF29C" w14:textId="6BF31D06" w:rsidR="00001B61" w:rsidRDefault="00D70A33" w:rsidP="00001B61">
      <w:pPr>
        <w:rPr>
          <w:b/>
          <w:bCs/>
          <w:color w:val="0070C0"/>
          <w:sz w:val="24"/>
          <w:szCs w:val="24"/>
        </w:rPr>
      </w:pPr>
      <w:r>
        <w:rPr>
          <w:b/>
          <w:bCs/>
          <w:color w:val="0070C0"/>
          <w:sz w:val="24"/>
          <w:szCs w:val="24"/>
        </w:rPr>
        <w:t>References:</w:t>
      </w:r>
    </w:p>
    <w:p w14:paraId="68AD59F4" w14:textId="4C54DDDB" w:rsidR="00D70A33" w:rsidRPr="00DF4BA6" w:rsidRDefault="00036E90" w:rsidP="00036E90">
      <w:pPr>
        <w:pStyle w:val="ListParagraph"/>
        <w:numPr>
          <w:ilvl w:val="0"/>
          <w:numId w:val="29"/>
        </w:numPr>
        <w:rPr>
          <w:b/>
          <w:bCs/>
          <w:color w:val="0070C0"/>
          <w:sz w:val="24"/>
          <w:szCs w:val="24"/>
        </w:rPr>
      </w:pPr>
      <w:hyperlink r:id="rId20" w:history="1">
        <w:r w:rsidRPr="003C07B5">
          <w:rPr>
            <w:rStyle w:val="Hyperlink"/>
          </w:rPr>
          <w:t>http://topepo.github.io/caret/index.html</w:t>
        </w:r>
      </w:hyperlink>
    </w:p>
    <w:p w14:paraId="2A1755A7" w14:textId="1278944B" w:rsidR="00DF4BA6" w:rsidRPr="00DF4BA6" w:rsidRDefault="00DF4BA6" w:rsidP="00D70A33">
      <w:pPr>
        <w:pStyle w:val="ListParagraph"/>
        <w:numPr>
          <w:ilvl w:val="0"/>
          <w:numId w:val="29"/>
        </w:numPr>
        <w:rPr>
          <w:b/>
          <w:bCs/>
          <w:color w:val="0070C0"/>
          <w:sz w:val="24"/>
          <w:szCs w:val="24"/>
        </w:rPr>
      </w:pPr>
      <w:hyperlink r:id="rId21" w:history="1">
        <w:r>
          <w:rPr>
            <w:rStyle w:val="Hyperlink"/>
          </w:rPr>
          <w:t>http://uc-r.github.io/predictive</w:t>
        </w:r>
      </w:hyperlink>
    </w:p>
    <w:p w14:paraId="36DDB326" w14:textId="0DB779A4" w:rsidR="00DF4BA6" w:rsidRPr="00D70A33" w:rsidRDefault="00DF4BA6" w:rsidP="00D70A33">
      <w:pPr>
        <w:pStyle w:val="ListParagraph"/>
        <w:numPr>
          <w:ilvl w:val="0"/>
          <w:numId w:val="29"/>
        </w:numPr>
        <w:rPr>
          <w:b/>
          <w:bCs/>
          <w:color w:val="0070C0"/>
          <w:sz w:val="24"/>
          <w:szCs w:val="24"/>
        </w:rPr>
      </w:pPr>
      <w:r>
        <w:t>Machine Learning with R by Brett Lantz</w:t>
      </w:r>
    </w:p>
    <w:p w14:paraId="38C9BA41" w14:textId="05E7672F" w:rsidR="00A65FF1" w:rsidRPr="00EC6232" w:rsidRDefault="00A65FF1" w:rsidP="00EC6232">
      <w:pPr>
        <w:rPr>
          <w:b/>
          <w:bCs/>
          <w:color w:val="0070C0"/>
          <w:sz w:val="24"/>
          <w:szCs w:val="24"/>
        </w:rPr>
      </w:pPr>
    </w:p>
    <w:sectPr w:rsidR="00A65FF1" w:rsidRPr="00EC6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66ADE"/>
    <w:multiLevelType w:val="hybridMultilevel"/>
    <w:tmpl w:val="B6EACA76"/>
    <w:lvl w:ilvl="0" w:tplc="BF06D1BC">
      <w:start w:val="1"/>
      <w:numFmt w:val="decimal"/>
      <w:lvlText w:val="%1."/>
      <w:lvlJc w:val="left"/>
      <w:pPr>
        <w:ind w:left="1080" w:hanging="360"/>
      </w:pPr>
      <w:rPr>
        <w:rFonts w:asciiTheme="minorHAnsi" w:eastAsiaTheme="minorHAnsi" w:hAnsiTheme="minorHAnsi" w:cstheme="minorBidi"/>
        <w:b w:val="0"/>
        <w:bCs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5F545E2"/>
    <w:multiLevelType w:val="hybridMultilevel"/>
    <w:tmpl w:val="12EC69F0"/>
    <w:lvl w:ilvl="0" w:tplc="4EDE25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9562281"/>
    <w:multiLevelType w:val="hybridMultilevel"/>
    <w:tmpl w:val="5F9C5A36"/>
    <w:lvl w:ilvl="0" w:tplc="417ED18C">
      <w:start w:val="11"/>
      <w:numFmt w:val="bullet"/>
      <w:lvlText w:val=""/>
      <w:lvlJc w:val="left"/>
      <w:pPr>
        <w:ind w:left="360" w:hanging="360"/>
      </w:pPr>
      <w:rPr>
        <w:rFonts w:ascii="Wingdings" w:eastAsiaTheme="minorHAnsi" w:hAnsi="Wingdings" w:cstheme="minorBidi" w:hint="default"/>
        <w:color w:val="0070C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2E0124B"/>
    <w:multiLevelType w:val="multilevel"/>
    <w:tmpl w:val="F6D0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3EE711C"/>
    <w:multiLevelType w:val="hybridMultilevel"/>
    <w:tmpl w:val="C98EEDBE"/>
    <w:lvl w:ilvl="0" w:tplc="10FE65C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DE58C8"/>
    <w:multiLevelType w:val="hybridMultilevel"/>
    <w:tmpl w:val="6700C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4"/>
  </w:num>
  <w:num w:numId="3">
    <w:abstractNumId w:val="11"/>
  </w:num>
  <w:num w:numId="4">
    <w:abstractNumId w:val="26"/>
  </w:num>
  <w:num w:numId="5">
    <w:abstractNumId w:val="15"/>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4"/>
  </w:num>
  <w:num w:numId="21">
    <w:abstractNumId w:val="21"/>
  </w:num>
  <w:num w:numId="22">
    <w:abstractNumId w:val="13"/>
  </w:num>
  <w:num w:numId="23">
    <w:abstractNumId w:val="28"/>
  </w:num>
  <w:num w:numId="24">
    <w:abstractNumId w:val="25"/>
  </w:num>
  <w:num w:numId="25">
    <w:abstractNumId w:val="17"/>
  </w:num>
  <w:num w:numId="26">
    <w:abstractNumId w:val="27"/>
  </w:num>
  <w:num w:numId="27">
    <w:abstractNumId w:val="16"/>
  </w:num>
  <w:num w:numId="28">
    <w:abstractNumId w:val="1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BE"/>
    <w:rsid w:val="00001B61"/>
    <w:rsid w:val="000022B7"/>
    <w:rsid w:val="00020AAC"/>
    <w:rsid w:val="0003302E"/>
    <w:rsid w:val="000368B8"/>
    <w:rsid w:val="00036E90"/>
    <w:rsid w:val="00037877"/>
    <w:rsid w:val="00042948"/>
    <w:rsid w:val="0005436F"/>
    <w:rsid w:val="00054F6D"/>
    <w:rsid w:val="00064F9C"/>
    <w:rsid w:val="00067369"/>
    <w:rsid w:val="000717C0"/>
    <w:rsid w:val="00071F68"/>
    <w:rsid w:val="00074773"/>
    <w:rsid w:val="0008226B"/>
    <w:rsid w:val="00083C23"/>
    <w:rsid w:val="00085CE8"/>
    <w:rsid w:val="000866FB"/>
    <w:rsid w:val="0009009E"/>
    <w:rsid w:val="00097554"/>
    <w:rsid w:val="000C67E0"/>
    <w:rsid w:val="000C72B1"/>
    <w:rsid w:val="000D21E3"/>
    <w:rsid w:val="000D2FE7"/>
    <w:rsid w:val="000E3B48"/>
    <w:rsid w:val="000F4BBD"/>
    <w:rsid w:val="000F5401"/>
    <w:rsid w:val="001010C1"/>
    <w:rsid w:val="00105CC4"/>
    <w:rsid w:val="001100D6"/>
    <w:rsid w:val="00112758"/>
    <w:rsid w:val="00116665"/>
    <w:rsid w:val="0011671A"/>
    <w:rsid w:val="00116B77"/>
    <w:rsid w:val="00120316"/>
    <w:rsid w:val="00125400"/>
    <w:rsid w:val="001317EF"/>
    <w:rsid w:val="00132EC5"/>
    <w:rsid w:val="0013647E"/>
    <w:rsid w:val="00136EDD"/>
    <w:rsid w:val="00141FBB"/>
    <w:rsid w:val="001454C1"/>
    <w:rsid w:val="00145F80"/>
    <w:rsid w:val="001465D6"/>
    <w:rsid w:val="00150CE3"/>
    <w:rsid w:val="00152441"/>
    <w:rsid w:val="0016477D"/>
    <w:rsid w:val="001652AD"/>
    <w:rsid w:val="00166996"/>
    <w:rsid w:val="0017049A"/>
    <w:rsid w:val="00175C7D"/>
    <w:rsid w:val="00184CB0"/>
    <w:rsid w:val="00195A0A"/>
    <w:rsid w:val="001A2D93"/>
    <w:rsid w:val="001B2FD2"/>
    <w:rsid w:val="001C2040"/>
    <w:rsid w:val="001D649D"/>
    <w:rsid w:val="001E5450"/>
    <w:rsid w:val="001E77D3"/>
    <w:rsid w:val="001F07F0"/>
    <w:rsid w:val="001F23D8"/>
    <w:rsid w:val="001F645E"/>
    <w:rsid w:val="00201429"/>
    <w:rsid w:val="002031F0"/>
    <w:rsid w:val="00203B17"/>
    <w:rsid w:val="00207CE6"/>
    <w:rsid w:val="00210C51"/>
    <w:rsid w:val="00214C8F"/>
    <w:rsid w:val="00220F54"/>
    <w:rsid w:val="00222317"/>
    <w:rsid w:val="0023153E"/>
    <w:rsid w:val="00235D86"/>
    <w:rsid w:val="00237975"/>
    <w:rsid w:val="002539B0"/>
    <w:rsid w:val="00257AA7"/>
    <w:rsid w:val="00280E9E"/>
    <w:rsid w:val="00282D71"/>
    <w:rsid w:val="002B36BA"/>
    <w:rsid w:val="002B4171"/>
    <w:rsid w:val="002B54C7"/>
    <w:rsid w:val="002B7528"/>
    <w:rsid w:val="002C054F"/>
    <w:rsid w:val="002C304A"/>
    <w:rsid w:val="002C3D61"/>
    <w:rsid w:val="002E3B8A"/>
    <w:rsid w:val="002F0498"/>
    <w:rsid w:val="002F5117"/>
    <w:rsid w:val="003009CC"/>
    <w:rsid w:val="00301254"/>
    <w:rsid w:val="00307312"/>
    <w:rsid w:val="00310491"/>
    <w:rsid w:val="00310E0A"/>
    <w:rsid w:val="003160DB"/>
    <w:rsid w:val="00324A7E"/>
    <w:rsid w:val="003251BF"/>
    <w:rsid w:val="00326BD7"/>
    <w:rsid w:val="00331BE2"/>
    <w:rsid w:val="003362D3"/>
    <w:rsid w:val="00336DBD"/>
    <w:rsid w:val="00342D1D"/>
    <w:rsid w:val="0034581D"/>
    <w:rsid w:val="00350F50"/>
    <w:rsid w:val="00352209"/>
    <w:rsid w:val="0035637A"/>
    <w:rsid w:val="0036095A"/>
    <w:rsid w:val="00367458"/>
    <w:rsid w:val="00377FB7"/>
    <w:rsid w:val="0038032F"/>
    <w:rsid w:val="00390FA5"/>
    <w:rsid w:val="00396F24"/>
    <w:rsid w:val="003A4485"/>
    <w:rsid w:val="003A6A4A"/>
    <w:rsid w:val="003B3A97"/>
    <w:rsid w:val="003B4659"/>
    <w:rsid w:val="003B4E5C"/>
    <w:rsid w:val="003C152F"/>
    <w:rsid w:val="003C207C"/>
    <w:rsid w:val="003C42D0"/>
    <w:rsid w:val="003C4D52"/>
    <w:rsid w:val="003D1C32"/>
    <w:rsid w:val="003D5F99"/>
    <w:rsid w:val="003D6294"/>
    <w:rsid w:val="003E3BB7"/>
    <w:rsid w:val="003F0EE9"/>
    <w:rsid w:val="003F10C5"/>
    <w:rsid w:val="003F4B2D"/>
    <w:rsid w:val="003F4FBE"/>
    <w:rsid w:val="003F5336"/>
    <w:rsid w:val="003F6E6D"/>
    <w:rsid w:val="003F7D83"/>
    <w:rsid w:val="004054F4"/>
    <w:rsid w:val="00412312"/>
    <w:rsid w:val="00412A2B"/>
    <w:rsid w:val="00416414"/>
    <w:rsid w:val="004175C2"/>
    <w:rsid w:val="00425A35"/>
    <w:rsid w:val="00432DA2"/>
    <w:rsid w:val="00435878"/>
    <w:rsid w:val="004405DF"/>
    <w:rsid w:val="00444581"/>
    <w:rsid w:val="00446BD3"/>
    <w:rsid w:val="00451137"/>
    <w:rsid w:val="004554B1"/>
    <w:rsid w:val="00472B4E"/>
    <w:rsid w:val="00475591"/>
    <w:rsid w:val="00475EED"/>
    <w:rsid w:val="00481089"/>
    <w:rsid w:val="00484B71"/>
    <w:rsid w:val="004853F9"/>
    <w:rsid w:val="00487E8E"/>
    <w:rsid w:val="004969D5"/>
    <w:rsid w:val="00497AE4"/>
    <w:rsid w:val="004A1B9C"/>
    <w:rsid w:val="004B00FF"/>
    <w:rsid w:val="004B3A6E"/>
    <w:rsid w:val="004B50E7"/>
    <w:rsid w:val="004C002B"/>
    <w:rsid w:val="004C6043"/>
    <w:rsid w:val="004D488C"/>
    <w:rsid w:val="004D6AF2"/>
    <w:rsid w:val="004E1F8C"/>
    <w:rsid w:val="004E4950"/>
    <w:rsid w:val="004F1785"/>
    <w:rsid w:val="004F410D"/>
    <w:rsid w:val="004F538C"/>
    <w:rsid w:val="005030A0"/>
    <w:rsid w:val="00505413"/>
    <w:rsid w:val="00514FF0"/>
    <w:rsid w:val="00517E79"/>
    <w:rsid w:val="0053185E"/>
    <w:rsid w:val="00533754"/>
    <w:rsid w:val="00535711"/>
    <w:rsid w:val="00535E28"/>
    <w:rsid w:val="00542294"/>
    <w:rsid w:val="00545AB6"/>
    <w:rsid w:val="00545BAB"/>
    <w:rsid w:val="005469BF"/>
    <w:rsid w:val="00562DFC"/>
    <w:rsid w:val="0057002F"/>
    <w:rsid w:val="00573D11"/>
    <w:rsid w:val="00590A78"/>
    <w:rsid w:val="005947AA"/>
    <w:rsid w:val="00597B99"/>
    <w:rsid w:val="005A600F"/>
    <w:rsid w:val="005B49E2"/>
    <w:rsid w:val="005B54E8"/>
    <w:rsid w:val="005B6840"/>
    <w:rsid w:val="005C267A"/>
    <w:rsid w:val="005C27F5"/>
    <w:rsid w:val="005D1CF6"/>
    <w:rsid w:val="005D42F6"/>
    <w:rsid w:val="005D7A98"/>
    <w:rsid w:val="005E0D98"/>
    <w:rsid w:val="005E2F79"/>
    <w:rsid w:val="005E79C7"/>
    <w:rsid w:val="005F119C"/>
    <w:rsid w:val="005F3EBE"/>
    <w:rsid w:val="005F4CD1"/>
    <w:rsid w:val="005F58FF"/>
    <w:rsid w:val="005F6D83"/>
    <w:rsid w:val="005F7670"/>
    <w:rsid w:val="0060112D"/>
    <w:rsid w:val="00601A2B"/>
    <w:rsid w:val="00603E70"/>
    <w:rsid w:val="00606931"/>
    <w:rsid w:val="00616179"/>
    <w:rsid w:val="00620D1F"/>
    <w:rsid w:val="0062100E"/>
    <w:rsid w:val="006220B5"/>
    <w:rsid w:val="0062233D"/>
    <w:rsid w:val="006235F9"/>
    <w:rsid w:val="0062657D"/>
    <w:rsid w:val="006273FC"/>
    <w:rsid w:val="00635D21"/>
    <w:rsid w:val="0064261D"/>
    <w:rsid w:val="00642B3E"/>
    <w:rsid w:val="00645252"/>
    <w:rsid w:val="00645AEF"/>
    <w:rsid w:val="00647395"/>
    <w:rsid w:val="00647663"/>
    <w:rsid w:val="00654DA5"/>
    <w:rsid w:val="006612D8"/>
    <w:rsid w:val="00664449"/>
    <w:rsid w:val="00667190"/>
    <w:rsid w:val="0067064C"/>
    <w:rsid w:val="00676A6E"/>
    <w:rsid w:val="00677B00"/>
    <w:rsid w:val="0069145E"/>
    <w:rsid w:val="006A0E69"/>
    <w:rsid w:val="006A14E9"/>
    <w:rsid w:val="006A4FD1"/>
    <w:rsid w:val="006C2AA2"/>
    <w:rsid w:val="006C2AD9"/>
    <w:rsid w:val="006D08E8"/>
    <w:rsid w:val="006D094B"/>
    <w:rsid w:val="006D3D74"/>
    <w:rsid w:val="006D3EC7"/>
    <w:rsid w:val="006E2CA6"/>
    <w:rsid w:val="006E61EC"/>
    <w:rsid w:val="006E61F0"/>
    <w:rsid w:val="00714301"/>
    <w:rsid w:val="00716E2E"/>
    <w:rsid w:val="007179B2"/>
    <w:rsid w:val="00721E3D"/>
    <w:rsid w:val="007318E5"/>
    <w:rsid w:val="00737561"/>
    <w:rsid w:val="00737EDB"/>
    <w:rsid w:val="00742A47"/>
    <w:rsid w:val="00746647"/>
    <w:rsid w:val="007472FF"/>
    <w:rsid w:val="00750DCD"/>
    <w:rsid w:val="00753B34"/>
    <w:rsid w:val="00770170"/>
    <w:rsid w:val="00782A5F"/>
    <w:rsid w:val="00792A10"/>
    <w:rsid w:val="007937C7"/>
    <w:rsid w:val="00793A8F"/>
    <w:rsid w:val="00794AB5"/>
    <w:rsid w:val="007A0BF1"/>
    <w:rsid w:val="007A14FD"/>
    <w:rsid w:val="007A2678"/>
    <w:rsid w:val="007A4D77"/>
    <w:rsid w:val="007C72EC"/>
    <w:rsid w:val="007D0653"/>
    <w:rsid w:val="007D2496"/>
    <w:rsid w:val="007D4E2C"/>
    <w:rsid w:val="007E0D23"/>
    <w:rsid w:val="007F42F2"/>
    <w:rsid w:val="007F7428"/>
    <w:rsid w:val="0080157B"/>
    <w:rsid w:val="008056B0"/>
    <w:rsid w:val="00831990"/>
    <w:rsid w:val="0083288B"/>
    <w:rsid w:val="00832987"/>
    <w:rsid w:val="008338F2"/>
    <w:rsid w:val="0083569A"/>
    <w:rsid w:val="008367CB"/>
    <w:rsid w:val="00843209"/>
    <w:rsid w:val="008439FF"/>
    <w:rsid w:val="0084495A"/>
    <w:rsid w:val="00845A9B"/>
    <w:rsid w:val="00850F76"/>
    <w:rsid w:val="00852DD8"/>
    <w:rsid w:val="00857837"/>
    <w:rsid w:val="00857E06"/>
    <w:rsid w:val="0087216E"/>
    <w:rsid w:val="00873146"/>
    <w:rsid w:val="00876437"/>
    <w:rsid w:val="00876BE8"/>
    <w:rsid w:val="00876CD8"/>
    <w:rsid w:val="008818FA"/>
    <w:rsid w:val="00882AD2"/>
    <w:rsid w:val="00883AFE"/>
    <w:rsid w:val="00891BB6"/>
    <w:rsid w:val="00894E7C"/>
    <w:rsid w:val="0089694B"/>
    <w:rsid w:val="008A4DD8"/>
    <w:rsid w:val="008A52C8"/>
    <w:rsid w:val="008A553C"/>
    <w:rsid w:val="008C3B86"/>
    <w:rsid w:val="008C5CBE"/>
    <w:rsid w:val="008D21EC"/>
    <w:rsid w:val="008F2E31"/>
    <w:rsid w:val="008F4471"/>
    <w:rsid w:val="008F5E03"/>
    <w:rsid w:val="008F6084"/>
    <w:rsid w:val="00907E43"/>
    <w:rsid w:val="00914391"/>
    <w:rsid w:val="0091497C"/>
    <w:rsid w:val="00914A97"/>
    <w:rsid w:val="009223AD"/>
    <w:rsid w:val="00923752"/>
    <w:rsid w:val="0093658F"/>
    <w:rsid w:val="009370E0"/>
    <w:rsid w:val="00944E0E"/>
    <w:rsid w:val="0096486B"/>
    <w:rsid w:val="0097149F"/>
    <w:rsid w:val="00980D3C"/>
    <w:rsid w:val="00981618"/>
    <w:rsid w:val="00983B56"/>
    <w:rsid w:val="00984259"/>
    <w:rsid w:val="009858A2"/>
    <w:rsid w:val="00987903"/>
    <w:rsid w:val="00992026"/>
    <w:rsid w:val="00994E85"/>
    <w:rsid w:val="009C3449"/>
    <w:rsid w:val="009C789A"/>
    <w:rsid w:val="009D45EE"/>
    <w:rsid w:val="009D5C79"/>
    <w:rsid w:val="009E5C4E"/>
    <w:rsid w:val="009F77BC"/>
    <w:rsid w:val="00A07E1B"/>
    <w:rsid w:val="00A11591"/>
    <w:rsid w:val="00A230E3"/>
    <w:rsid w:val="00A27DCC"/>
    <w:rsid w:val="00A30B43"/>
    <w:rsid w:val="00A3153C"/>
    <w:rsid w:val="00A325F0"/>
    <w:rsid w:val="00A37103"/>
    <w:rsid w:val="00A47726"/>
    <w:rsid w:val="00A539FC"/>
    <w:rsid w:val="00A53EC5"/>
    <w:rsid w:val="00A6106E"/>
    <w:rsid w:val="00A63EE8"/>
    <w:rsid w:val="00A65F63"/>
    <w:rsid w:val="00A65FF1"/>
    <w:rsid w:val="00A700A9"/>
    <w:rsid w:val="00A76815"/>
    <w:rsid w:val="00A77C46"/>
    <w:rsid w:val="00A80B54"/>
    <w:rsid w:val="00A86C3B"/>
    <w:rsid w:val="00A87D01"/>
    <w:rsid w:val="00A9204E"/>
    <w:rsid w:val="00A93F91"/>
    <w:rsid w:val="00AA31EB"/>
    <w:rsid w:val="00AA31EF"/>
    <w:rsid w:val="00AB4F32"/>
    <w:rsid w:val="00AB54A7"/>
    <w:rsid w:val="00AB7B6B"/>
    <w:rsid w:val="00AC7043"/>
    <w:rsid w:val="00AD256A"/>
    <w:rsid w:val="00AD3EB0"/>
    <w:rsid w:val="00AE057A"/>
    <w:rsid w:val="00AE4CF4"/>
    <w:rsid w:val="00AE573D"/>
    <w:rsid w:val="00AE5F09"/>
    <w:rsid w:val="00AF081C"/>
    <w:rsid w:val="00AF0AFF"/>
    <w:rsid w:val="00AF150F"/>
    <w:rsid w:val="00AF63AF"/>
    <w:rsid w:val="00B001AB"/>
    <w:rsid w:val="00B01ECC"/>
    <w:rsid w:val="00B061B4"/>
    <w:rsid w:val="00B0688E"/>
    <w:rsid w:val="00B11647"/>
    <w:rsid w:val="00B20E35"/>
    <w:rsid w:val="00B22E46"/>
    <w:rsid w:val="00B3211F"/>
    <w:rsid w:val="00B343ED"/>
    <w:rsid w:val="00B34827"/>
    <w:rsid w:val="00B450FE"/>
    <w:rsid w:val="00B5054F"/>
    <w:rsid w:val="00B56FE3"/>
    <w:rsid w:val="00B646AB"/>
    <w:rsid w:val="00B66148"/>
    <w:rsid w:val="00B6641B"/>
    <w:rsid w:val="00B6761E"/>
    <w:rsid w:val="00B713A3"/>
    <w:rsid w:val="00B75135"/>
    <w:rsid w:val="00B752D1"/>
    <w:rsid w:val="00B829CE"/>
    <w:rsid w:val="00B83B53"/>
    <w:rsid w:val="00B9003D"/>
    <w:rsid w:val="00B92BB4"/>
    <w:rsid w:val="00B9510B"/>
    <w:rsid w:val="00BA0EBC"/>
    <w:rsid w:val="00BA6CBA"/>
    <w:rsid w:val="00BB0833"/>
    <w:rsid w:val="00BB1FEE"/>
    <w:rsid w:val="00BB4070"/>
    <w:rsid w:val="00BC070E"/>
    <w:rsid w:val="00BC27ED"/>
    <w:rsid w:val="00BD0FCB"/>
    <w:rsid w:val="00BD2D8B"/>
    <w:rsid w:val="00BD59E3"/>
    <w:rsid w:val="00BD75C4"/>
    <w:rsid w:val="00BE2D50"/>
    <w:rsid w:val="00BE4324"/>
    <w:rsid w:val="00C1163B"/>
    <w:rsid w:val="00C13840"/>
    <w:rsid w:val="00C22B92"/>
    <w:rsid w:val="00C3415F"/>
    <w:rsid w:val="00C34A61"/>
    <w:rsid w:val="00C42E5D"/>
    <w:rsid w:val="00C42E6B"/>
    <w:rsid w:val="00C51C8C"/>
    <w:rsid w:val="00C52841"/>
    <w:rsid w:val="00C52E05"/>
    <w:rsid w:val="00C54811"/>
    <w:rsid w:val="00C54D5F"/>
    <w:rsid w:val="00C61832"/>
    <w:rsid w:val="00C6311D"/>
    <w:rsid w:val="00C774DA"/>
    <w:rsid w:val="00C80B5E"/>
    <w:rsid w:val="00C85C66"/>
    <w:rsid w:val="00C927BB"/>
    <w:rsid w:val="00C9685E"/>
    <w:rsid w:val="00CA41D4"/>
    <w:rsid w:val="00CB07E1"/>
    <w:rsid w:val="00CB56E5"/>
    <w:rsid w:val="00CB7620"/>
    <w:rsid w:val="00CC21D6"/>
    <w:rsid w:val="00CC3218"/>
    <w:rsid w:val="00CD4684"/>
    <w:rsid w:val="00CE021D"/>
    <w:rsid w:val="00CE041F"/>
    <w:rsid w:val="00CE22C9"/>
    <w:rsid w:val="00CE321C"/>
    <w:rsid w:val="00CE6D4B"/>
    <w:rsid w:val="00CF4670"/>
    <w:rsid w:val="00CF48AD"/>
    <w:rsid w:val="00D00C49"/>
    <w:rsid w:val="00D01118"/>
    <w:rsid w:val="00D02697"/>
    <w:rsid w:val="00D10A05"/>
    <w:rsid w:val="00D163B0"/>
    <w:rsid w:val="00D17B83"/>
    <w:rsid w:val="00D17ED1"/>
    <w:rsid w:val="00D27A09"/>
    <w:rsid w:val="00D31A64"/>
    <w:rsid w:val="00D36914"/>
    <w:rsid w:val="00D4430D"/>
    <w:rsid w:val="00D44F38"/>
    <w:rsid w:val="00D5431F"/>
    <w:rsid w:val="00D5672C"/>
    <w:rsid w:val="00D57984"/>
    <w:rsid w:val="00D70A33"/>
    <w:rsid w:val="00D7470B"/>
    <w:rsid w:val="00D76958"/>
    <w:rsid w:val="00D81662"/>
    <w:rsid w:val="00D842D9"/>
    <w:rsid w:val="00D92428"/>
    <w:rsid w:val="00D92F2E"/>
    <w:rsid w:val="00DA0EA7"/>
    <w:rsid w:val="00DA583C"/>
    <w:rsid w:val="00DA7EE9"/>
    <w:rsid w:val="00DB0F4D"/>
    <w:rsid w:val="00DC0791"/>
    <w:rsid w:val="00DC4D3C"/>
    <w:rsid w:val="00DC53AD"/>
    <w:rsid w:val="00DD1FC4"/>
    <w:rsid w:val="00DD47D7"/>
    <w:rsid w:val="00DD7957"/>
    <w:rsid w:val="00DD7CA7"/>
    <w:rsid w:val="00DE3411"/>
    <w:rsid w:val="00DE4714"/>
    <w:rsid w:val="00DF0174"/>
    <w:rsid w:val="00DF4BA6"/>
    <w:rsid w:val="00DF7D71"/>
    <w:rsid w:val="00E03A20"/>
    <w:rsid w:val="00E07BB2"/>
    <w:rsid w:val="00E1194E"/>
    <w:rsid w:val="00E138FC"/>
    <w:rsid w:val="00E20803"/>
    <w:rsid w:val="00E220C2"/>
    <w:rsid w:val="00E35F47"/>
    <w:rsid w:val="00E41F19"/>
    <w:rsid w:val="00E43252"/>
    <w:rsid w:val="00E43563"/>
    <w:rsid w:val="00E461E5"/>
    <w:rsid w:val="00E553A4"/>
    <w:rsid w:val="00E55E33"/>
    <w:rsid w:val="00E56336"/>
    <w:rsid w:val="00E66474"/>
    <w:rsid w:val="00E721FE"/>
    <w:rsid w:val="00E86750"/>
    <w:rsid w:val="00E92836"/>
    <w:rsid w:val="00E92B98"/>
    <w:rsid w:val="00E95286"/>
    <w:rsid w:val="00EA5AE3"/>
    <w:rsid w:val="00EB5616"/>
    <w:rsid w:val="00EB6945"/>
    <w:rsid w:val="00EB6A4D"/>
    <w:rsid w:val="00EC6019"/>
    <w:rsid w:val="00EC6232"/>
    <w:rsid w:val="00EC7029"/>
    <w:rsid w:val="00EC7E11"/>
    <w:rsid w:val="00ED589D"/>
    <w:rsid w:val="00EE195B"/>
    <w:rsid w:val="00EE1A1E"/>
    <w:rsid w:val="00EE23D8"/>
    <w:rsid w:val="00EE6AE4"/>
    <w:rsid w:val="00EF1DA5"/>
    <w:rsid w:val="00EF2043"/>
    <w:rsid w:val="00EF3A3A"/>
    <w:rsid w:val="00F04A0A"/>
    <w:rsid w:val="00F05B3D"/>
    <w:rsid w:val="00F10653"/>
    <w:rsid w:val="00F12229"/>
    <w:rsid w:val="00F14B63"/>
    <w:rsid w:val="00F15C6B"/>
    <w:rsid w:val="00F168A3"/>
    <w:rsid w:val="00F17E44"/>
    <w:rsid w:val="00F22717"/>
    <w:rsid w:val="00F31714"/>
    <w:rsid w:val="00F40834"/>
    <w:rsid w:val="00F4367E"/>
    <w:rsid w:val="00F46F48"/>
    <w:rsid w:val="00F515B1"/>
    <w:rsid w:val="00F53F17"/>
    <w:rsid w:val="00F547B8"/>
    <w:rsid w:val="00F57D4A"/>
    <w:rsid w:val="00F661B1"/>
    <w:rsid w:val="00F803F6"/>
    <w:rsid w:val="00F851F4"/>
    <w:rsid w:val="00F87A67"/>
    <w:rsid w:val="00F93EA6"/>
    <w:rsid w:val="00FA160C"/>
    <w:rsid w:val="00FA5B7A"/>
    <w:rsid w:val="00FB348E"/>
    <w:rsid w:val="00FD3D4B"/>
    <w:rsid w:val="00FD57D4"/>
    <w:rsid w:val="00FE53F0"/>
    <w:rsid w:val="00FF2FA8"/>
    <w:rsid w:val="00FF41B2"/>
    <w:rsid w:val="00FF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36AA"/>
  <w15:chartTrackingRefBased/>
  <w15:docId w15:val="{3179F06E-5272-42A1-8ABE-C68D7F0A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5CBE"/>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B2FD2"/>
    <w:pPr>
      <w:ind w:left="720"/>
      <w:contextualSpacing/>
    </w:pPr>
  </w:style>
  <w:style w:type="paragraph" w:styleId="TOCHeading">
    <w:name w:val="TOC Heading"/>
    <w:basedOn w:val="Heading1"/>
    <w:next w:val="Normal"/>
    <w:uiPriority w:val="39"/>
    <w:unhideWhenUsed/>
    <w:qFormat/>
    <w:rsid w:val="0053185E"/>
    <w:pPr>
      <w:spacing w:line="259" w:lineRule="auto"/>
      <w:outlineLvl w:val="9"/>
    </w:pPr>
    <w:rPr>
      <w:color w:val="2E74B5" w:themeColor="accent1" w:themeShade="BF"/>
    </w:rPr>
  </w:style>
  <w:style w:type="table" w:styleId="TableGrid">
    <w:name w:val="Table Grid"/>
    <w:basedOn w:val="TableNormal"/>
    <w:uiPriority w:val="39"/>
    <w:rsid w:val="00B45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450F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AF150F"/>
    <w:rPr>
      <w:color w:val="605E5C"/>
      <w:shd w:val="clear" w:color="auto" w:fill="E1DFDD"/>
    </w:rPr>
  </w:style>
  <w:style w:type="table" w:styleId="GridTable5Dark-Accent1">
    <w:name w:val="Grid Table 5 Dark Accent 1"/>
    <w:basedOn w:val="TableNormal"/>
    <w:uiPriority w:val="50"/>
    <w:rsid w:val="005D1C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CF46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88568">
      <w:bodyDiv w:val="1"/>
      <w:marLeft w:val="0"/>
      <w:marRight w:val="0"/>
      <w:marTop w:val="0"/>
      <w:marBottom w:val="0"/>
      <w:divBdr>
        <w:top w:val="none" w:sz="0" w:space="0" w:color="auto"/>
        <w:left w:val="none" w:sz="0" w:space="0" w:color="auto"/>
        <w:bottom w:val="none" w:sz="0" w:space="0" w:color="auto"/>
        <w:right w:val="none" w:sz="0" w:space="0" w:color="auto"/>
      </w:divBdr>
    </w:div>
    <w:div w:id="392780358">
      <w:bodyDiv w:val="1"/>
      <w:marLeft w:val="0"/>
      <w:marRight w:val="0"/>
      <w:marTop w:val="0"/>
      <w:marBottom w:val="0"/>
      <w:divBdr>
        <w:top w:val="none" w:sz="0" w:space="0" w:color="auto"/>
        <w:left w:val="none" w:sz="0" w:space="0" w:color="auto"/>
        <w:bottom w:val="none" w:sz="0" w:space="0" w:color="auto"/>
        <w:right w:val="none" w:sz="0" w:space="0" w:color="auto"/>
      </w:divBdr>
    </w:div>
    <w:div w:id="400904314">
      <w:bodyDiv w:val="1"/>
      <w:marLeft w:val="0"/>
      <w:marRight w:val="0"/>
      <w:marTop w:val="0"/>
      <w:marBottom w:val="0"/>
      <w:divBdr>
        <w:top w:val="none" w:sz="0" w:space="0" w:color="auto"/>
        <w:left w:val="none" w:sz="0" w:space="0" w:color="auto"/>
        <w:bottom w:val="none" w:sz="0" w:space="0" w:color="auto"/>
        <w:right w:val="none" w:sz="0" w:space="0" w:color="auto"/>
      </w:divBdr>
    </w:div>
    <w:div w:id="422996333">
      <w:bodyDiv w:val="1"/>
      <w:marLeft w:val="0"/>
      <w:marRight w:val="0"/>
      <w:marTop w:val="0"/>
      <w:marBottom w:val="0"/>
      <w:divBdr>
        <w:top w:val="none" w:sz="0" w:space="0" w:color="auto"/>
        <w:left w:val="none" w:sz="0" w:space="0" w:color="auto"/>
        <w:bottom w:val="none" w:sz="0" w:space="0" w:color="auto"/>
        <w:right w:val="none" w:sz="0" w:space="0" w:color="auto"/>
      </w:divBdr>
    </w:div>
    <w:div w:id="546574124">
      <w:bodyDiv w:val="1"/>
      <w:marLeft w:val="0"/>
      <w:marRight w:val="0"/>
      <w:marTop w:val="0"/>
      <w:marBottom w:val="0"/>
      <w:divBdr>
        <w:top w:val="none" w:sz="0" w:space="0" w:color="auto"/>
        <w:left w:val="none" w:sz="0" w:space="0" w:color="auto"/>
        <w:bottom w:val="none" w:sz="0" w:space="0" w:color="auto"/>
        <w:right w:val="none" w:sz="0" w:space="0" w:color="auto"/>
      </w:divBdr>
    </w:div>
    <w:div w:id="711881931">
      <w:bodyDiv w:val="1"/>
      <w:marLeft w:val="0"/>
      <w:marRight w:val="0"/>
      <w:marTop w:val="0"/>
      <w:marBottom w:val="0"/>
      <w:divBdr>
        <w:top w:val="none" w:sz="0" w:space="0" w:color="auto"/>
        <w:left w:val="none" w:sz="0" w:space="0" w:color="auto"/>
        <w:bottom w:val="none" w:sz="0" w:space="0" w:color="auto"/>
        <w:right w:val="none" w:sz="0" w:space="0" w:color="auto"/>
      </w:divBdr>
    </w:div>
    <w:div w:id="969550391">
      <w:bodyDiv w:val="1"/>
      <w:marLeft w:val="0"/>
      <w:marRight w:val="0"/>
      <w:marTop w:val="0"/>
      <w:marBottom w:val="0"/>
      <w:divBdr>
        <w:top w:val="none" w:sz="0" w:space="0" w:color="auto"/>
        <w:left w:val="none" w:sz="0" w:space="0" w:color="auto"/>
        <w:bottom w:val="none" w:sz="0" w:space="0" w:color="auto"/>
        <w:right w:val="none" w:sz="0" w:space="0" w:color="auto"/>
      </w:divBdr>
    </w:div>
    <w:div w:id="971518717">
      <w:bodyDiv w:val="1"/>
      <w:marLeft w:val="0"/>
      <w:marRight w:val="0"/>
      <w:marTop w:val="0"/>
      <w:marBottom w:val="0"/>
      <w:divBdr>
        <w:top w:val="none" w:sz="0" w:space="0" w:color="auto"/>
        <w:left w:val="none" w:sz="0" w:space="0" w:color="auto"/>
        <w:bottom w:val="none" w:sz="0" w:space="0" w:color="auto"/>
        <w:right w:val="none" w:sz="0" w:space="0" w:color="auto"/>
      </w:divBdr>
      <w:divsChild>
        <w:div w:id="597836095">
          <w:marLeft w:val="0"/>
          <w:marRight w:val="0"/>
          <w:marTop w:val="0"/>
          <w:marBottom w:val="0"/>
          <w:divBdr>
            <w:top w:val="none" w:sz="0" w:space="0" w:color="auto"/>
            <w:left w:val="none" w:sz="0" w:space="0" w:color="auto"/>
            <w:bottom w:val="none" w:sz="0" w:space="0" w:color="auto"/>
            <w:right w:val="none" w:sz="0" w:space="0" w:color="auto"/>
          </w:divBdr>
        </w:div>
        <w:div w:id="817956792">
          <w:marLeft w:val="0"/>
          <w:marRight w:val="0"/>
          <w:marTop w:val="0"/>
          <w:marBottom w:val="0"/>
          <w:divBdr>
            <w:top w:val="none" w:sz="0" w:space="0" w:color="auto"/>
            <w:left w:val="none" w:sz="0" w:space="0" w:color="auto"/>
            <w:bottom w:val="none" w:sz="0" w:space="0" w:color="auto"/>
            <w:right w:val="none" w:sz="0" w:space="0" w:color="auto"/>
          </w:divBdr>
        </w:div>
      </w:divsChild>
    </w:div>
    <w:div w:id="1072123005">
      <w:bodyDiv w:val="1"/>
      <w:marLeft w:val="0"/>
      <w:marRight w:val="0"/>
      <w:marTop w:val="0"/>
      <w:marBottom w:val="0"/>
      <w:divBdr>
        <w:top w:val="none" w:sz="0" w:space="0" w:color="auto"/>
        <w:left w:val="none" w:sz="0" w:space="0" w:color="auto"/>
        <w:bottom w:val="none" w:sz="0" w:space="0" w:color="auto"/>
        <w:right w:val="none" w:sz="0" w:space="0" w:color="auto"/>
      </w:divBdr>
    </w:div>
    <w:div w:id="1561745095">
      <w:bodyDiv w:val="1"/>
      <w:marLeft w:val="0"/>
      <w:marRight w:val="0"/>
      <w:marTop w:val="0"/>
      <w:marBottom w:val="0"/>
      <w:divBdr>
        <w:top w:val="none" w:sz="0" w:space="0" w:color="auto"/>
        <w:left w:val="none" w:sz="0" w:space="0" w:color="auto"/>
        <w:bottom w:val="none" w:sz="0" w:space="0" w:color="auto"/>
        <w:right w:val="none" w:sz="0" w:space="0" w:color="auto"/>
      </w:divBdr>
    </w:div>
    <w:div w:id="1582325549">
      <w:bodyDiv w:val="1"/>
      <w:marLeft w:val="0"/>
      <w:marRight w:val="0"/>
      <w:marTop w:val="0"/>
      <w:marBottom w:val="0"/>
      <w:divBdr>
        <w:top w:val="none" w:sz="0" w:space="0" w:color="auto"/>
        <w:left w:val="none" w:sz="0" w:space="0" w:color="auto"/>
        <w:bottom w:val="none" w:sz="0" w:space="0" w:color="auto"/>
        <w:right w:val="none" w:sz="0" w:space="0" w:color="auto"/>
      </w:divBdr>
    </w:div>
    <w:div w:id="1730884768">
      <w:bodyDiv w:val="1"/>
      <w:marLeft w:val="0"/>
      <w:marRight w:val="0"/>
      <w:marTop w:val="0"/>
      <w:marBottom w:val="0"/>
      <w:divBdr>
        <w:top w:val="none" w:sz="0" w:space="0" w:color="auto"/>
        <w:left w:val="none" w:sz="0" w:space="0" w:color="auto"/>
        <w:bottom w:val="none" w:sz="0" w:space="0" w:color="auto"/>
        <w:right w:val="none" w:sz="0" w:space="0" w:color="auto"/>
      </w:divBdr>
      <w:divsChild>
        <w:div w:id="1358314481">
          <w:marLeft w:val="0"/>
          <w:marRight w:val="0"/>
          <w:marTop w:val="0"/>
          <w:marBottom w:val="0"/>
          <w:divBdr>
            <w:top w:val="none" w:sz="0" w:space="0" w:color="auto"/>
            <w:left w:val="none" w:sz="0" w:space="0" w:color="auto"/>
            <w:bottom w:val="none" w:sz="0" w:space="0" w:color="auto"/>
            <w:right w:val="none" w:sz="0" w:space="0" w:color="auto"/>
          </w:divBdr>
        </w:div>
        <w:div w:id="692650050">
          <w:marLeft w:val="0"/>
          <w:marRight w:val="0"/>
          <w:marTop w:val="0"/>
          <w:marBottom w:val="0"/>
          <w:divBdr>
            <w:top w:val="none" w:sz="0" w:space="0" w:color="auto"/>
            <w:left w:val="none" w:sz="0" w:space="0" w:color="auto"/>
            <w:bottom w:val="none" w:sz="0" w:space="0" w:color="auto"/>
            <w:right w:val="none" w:sz="0" w:space="0" w:color="auto"/>
          </w:divBdr>
        </w:div>
      </w:divsChild>
    </w:div>
    <w:div w:id="176017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uc-r.github.io/predictive"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topepo.github.io/caret/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sciencedirect.com/science/article/pii/S2352340918315191"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en.wikipedia.org/wiki/Flowchar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an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56F5DFFC4F34D8D87E99B19E1D3BF" ma:contentTypeVersion="12" ma:contentTypeDescription="Create a new document." ma:contentTypeScope="" ma:versionID="36742b1f278f0a5090331a66daf27fca">
  <xsd:schema xmlns:xsd="http://www.w3.org/2001/XMLSchema" xmlns:xs="http://www.w3.org/2001/XMLSchema" xmlns:p="http://schemas.microsoft.com/office/2006/metadata/properties" xmlns:ns3="255681ca-aca9-4589-901f-970bf4dc1a80" xmlns:ns4="2cfd0d73-8c12-4532-a1a8-7eae9f0241e0" targetNamespace="http://schemas.microsoft.com/office/2006/metadata/properties" ma:root="true" ma:fieldsID="758da7233704a7a64bfb5941004c2c7e" ns3:_="" ns4:_="">
    <xsd:import namespace="255681ca-aca9-4589-901f-970bf4dc1a80"/>
    <xsd:import namespace="2cfd0d73-8c12-4532-a1a8-7eae9f0241e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5681ca-aca9-4589-901f-970bf4dc1a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fd0d73-8c12-4532-a1a8-7eae9f0241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E0062-B8CE-4B80-A5A0-C0924FD3951D}">
  <ds:schemaRefs>
    <ds:schemaRef ds:uri="http://schemas.microsoft.com/sharepoint/v3/contenttype/forms"/>
  </ds:schemaRefs>
</ds:datastoreItem>
</file>

<file path=customXml/itemProps2.xml><?xml version="1.0" encoding="utf-8"?>
<ds:datastoreItem xmlns:ds="http://schemas.openxmlformats.org/officeDocument/2006/customXml" ds:itemID="{482408F9-BBD3-4A33-964F-883452BBD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5681ca-aca9-4589-901f-970bf4dc1a80"/>
    <ds:schemaRef ds:uri="2cfd0d73-8c12-4532-a1a8-7eae9f0241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purl.org/dc/elements/1.1/"/>
    <ds:schemaRef ds:uri="http://schemas.openxmlformats.org/package/2006/metadata/core-properties"/>
    <ds:schemaRef ds:uri="255681ca-aca9-4589-901f-970bf4dc1a80"/>
    <ds:schemaRef ds:uri="http://www.w3.org/XML/1998/namespace"/>
    <ds:schemaRef ds:uri="http://purl.org/dc/dcmitype/"/>
    <ds:schemaRef ds:uri="2cfd0d73-8c12-4532-a1a8-7eae9f0241e0"/>
    <ds:schemaRef ds:uri="http://purl.org/dc/terms/"/>
    <ds:schemaRef ds:uri="http://schemas.microsoft.com/office/2006/documentManagement/type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ABDA89C8-0A90-47F7-8221-C4413E753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1950</TotalTime>
  <Pages>9</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k</dc:creator>
  <cp:keywords/>
  <dc:description/>
  <cp:lastModifiedBy>manideep k</cp:lastModifiedBy>
  <cp:revision>531</cp:revision>
  <dcterms:created xsi:type="dcterms:W3CDTF">2020-04-27T14:35:00Z</dcterms:created>
  <dcterms:modified xsi:type="dcterms:W3CDTF">2020-04-29T02:48:00Z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0x010100FA656F5DFFC4F34D8D87E99B19E1D3BF</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